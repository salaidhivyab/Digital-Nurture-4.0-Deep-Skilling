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204E" w:rsidRDefault="00F5278E">
      <w:pPr>
        <w:rPr>
          <w:sz w:val="40"/>
          <w:szCs w:val="40"/>
          <w:lang w:val="en-IN"/>
        </w:rPr>
      </w:pPr>
      <w:r w:rsidRPr="00F5278E">
        <w:rPr>
          <w:sz w:val="40"/>
          <w:szCs w:val="40"/>
          <w:lang w:val="en-IN"/>
        </w:rPr>
        <w:t>Data Structures and Algorithms</w:t>
      </w:r>
    </w:p>
    <w:p w:rsidR="00F5278E" w:rsidRDefault="00F5278E">
      <w:pPr>
        <w:rPr>
          <w:sz w:val="40"/>
          <w:szCs w:val="40"/>
          <w:lang w:val="en-IN"/>
        </w:rPr>
      </w:pPr>
    </w:p>
    <w:p w:rsidR="00F5278E" w:rsidRDefault="00F5278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Exercise 2 </w:t>
      </w:r>
    </w:p>
    <w:p w:rsidR="00F5278E" w:rsidRDefault="00F527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</w:t>
      </w:r>
    </w:p>
    <w:p w:rsidR="00F5278E" w:rsidRPr="00F5278E" w:rsidRDefault="00F5278E">
      <w:pPr>
        <w:rPr>
          <w:sz w:val="28"/>
          <w:szCs w:val="28"/>
          <w:lang w:val="en-IN"/>
        </w:rPr>
      </w:pPr>
      <w:r w:rsidRPr="00F5278E">
        <w:rPr>
          <w:sz w:val="28"/>
          <w:szCs w:val="28"/>
          <w:lang w:val="en-IN"/>
        </w:rPr>
        <w:drawing>
          <wp:inline distT="0" distB="0" distL="0" distR="0" wp14:anchorId="17D94511" wp14:editId="1D4B5655">
            <wp:extent cx="5943600" cy="4227830"/>
            <wp:effectExtent l="0" t="0" r="0" b="1270"/>
            <wp:docPr id="157798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80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8E" w:rsidRDefault="00F5278E">
      <w:pPr>
        <w:rPr>
          <w:sz w:val="40"/>
          <w:szCs w:val="40"/>
          <w:lang w:val="en-IN"/>
        </w:rPr>
      </w:pPr>
    </w:p>
    <w:p w:rsidR="00F5278E" w:rsidRDefault="00F5278E">
      <w:pPr>
        <w:rPr>
          <w:sz w:val="28"/>
          <w:szCs w:val="28"/>
          <w:lang w:val="en-IN"/>
        </w:rPr>
      </w:pPr>
      <w:r w:rsidRPr="00F5278E">
        <w:rPr>
          <w:sz w:val="28"/>
          <w:szCs w:val="28"/>
          <w:lang w:val="en-IN"/>
        </w:rPr>
        <w:t>Code</w:t>
      </w:r>
    </w:p>
    <w:p w:rsidR="00F5278E" w:rsidRDefault="00F5278E">
      <w:pPr>
        <w:rPr>
          <w:sz w:val="28"/>
          <w:szCs w:val="28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>public class Product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private String </w:t>
      </w:r>
      <w:proofErr w:type="spellStart"/>
      <w:r w:rsidRPr="00F5278E">
        <w:rPr>
          <w:sz w:val="24"/>
          <w:szCs w:val="24"/>
          <w:lang w:val="en-IN"/>
        </w:rPr>
        <w:t>productId</w:t>
      </w:r>
      <w:proofErr w:type="spellEnd"/>
      <w:r w:rsidRPr="00F5278E">
        <w:rPr>
          <w:sz w:val="24"/>
          <w:szCs w:val="24"/>
          <w:lang w:val="en-IN"/>
        </w:rPr>
        <w:t>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private String </w:t>
      </w:r>
      <w:proofErr w:type="spellStart"/>
      <w:r w:rsidRPr="00F5278E">
        <w:rPr>
          <w:sz w:val="24"/>
          <w:szCs w:val="24"/>
          <w:lang w:val="en-IN"/>
        </w:rPr>
        <w:t>productName</w:t>
      </w:r>
      <w:proofErr w:type="spellEnd"/>
      <w:r w:rsidRPr="00F5278E">
        <w:rPr>
          <w:sz w:val="24"/>
          <w:szCs w:val="24"/>
          <w:lang w:val="en-IN"/>
        </w:rPr>
        <w:t>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private String category;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private double price;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</w:t>
      </w:r>
      <w:proofErr w:type="gramStart"/>
      <w:r w:rsidRPr="00F5278E">
        <w:rPr>
          <w:sz w:val="24"/>
          <w:szCs w:val="24"/>
          <w:lang w:val="en-IN"/>
        </w:rPr>
        <w:t>Product(</w:t>
      </w:r>
      <w:proofErr w:type="gramEnd"/>
      <w:r w:rsidRPr="00F5278E">
        <w:rPr>
          <w:sz w:val="24"/>
          <w:szCs w:val="24"/>
          <w:lang w:val="en-IN"/>
        </w:rPr>
        <w:t xml:space="preserve">String </w:t>
      </w:r>
      <w:proofErr w:type="spellStart"/>
      <w:r w:rsidRPr="00F5278E">
        <w:rPr>
          <w:sz w:val="24"/>
          <w:szCs w:val="24"/>
          <w:lang w:val="en-IN"/>
        </w:rPr>
        <w:t>productId</w:t>
      </w:r>
      <w:proofErr w:type="spellEnd"/>
      <w:r w:rsidRPr="00F5278E">
        <w:rPr>
          <w:sz w:val="24"/>
          <w:szCs w:val="24"/>
          <w:lang w:val="en-IN"/>
        </w:rPr>
        <w:t xml:space="preserve">, String </w:t>
      </w:r>
      <w:proofErr w:type="spellStart"/>
      <w:r w:rsidRPr="00F5278E">
        <w:rPr>
          <w:sz w:val="24"/>
          <w:szCs w:val="24"/>
          <w:lang w:val="en-IN"/>
        </w:rPr>
        <w:t>productName</w:t>
      </w:r>
      <w:proofErr w:type="spellEnd"/>
      <w:r w:rsidRPr="00F5278E">
        <w:rPr>
          <w:sz w:val="24"/>
          <w:szCs w:val="24"/>
          <w:lang w:val="en-IN"/>
        </w:rPr>
        <w:t>, String category, double price)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F5278E">
        <w:rPr>
          <w:sz w:val="24"/>
          <w:szCs w:val="24"/>
          <w:lang w:val="en-IN"/>
        </w:rPr>
        <w:t>this.productId</w:t>
      </w:r>
      <w:proofErr w:type="spellEnd"/>
      <w:proofErr w:type="gramEnd"/>
      <w:r w:rsidRPr="00F5278E">
        <w:rPr>
          <w:sz w:val="24"/>
          <w:szCs w:val="24"/>
          <w:lang w:val="en-IN"/>
        </w:rPr>
        <w:t xml:space="preserve"> = </w:t>
      </w:r>
      <w:proofErr w:type="spellStart"/>
      <w:r w:rsidRPr="00F5278E">
        <w:rPr>
          <w:sz w:val="24"/>
          <w:szCs w:val="24"/>
          <w:lang w:val="en-IN"/>
        </w:rPr>
        <w:t>productId</w:t>
      </w:r>
      <w:proofErr w:type="spellEnd"/>
      <w:r w:rsidRPr="00F5278E">
        <w:rPr>
          <w:sz w:val="24"/>
          <w:szCs w:val="24"/>
          <w:lang w:val="en-IN"/>
        </w:rPr>
        <w:t>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F5278E">
        <w:rPr>
          <w:sz w:val="24"/>
          <w:szCs w:val="24"/>
          <w:lang w:val="en-IN"/>
        </w:rPr>
        <w:t>this.productName</w:t>
      </w:r>
      <w:proofErr w:type="spellEnd"/>
      <w:proofErr w:type="gramEnd"/>
      <w:r w:rsidRPr="00F5278E">
        <w:rPr>
          <w:sz w:val="24"/>
          <w:szCs w:val="24"/>
          <w:lang w:val="en-IN"/>
        </w:rPr>
        <w:t xml:space="preserve"> = </w:t>
      </w:r>
      <w:proofErr w:type="spellStart"/>
      <w:r w:rsidRPr="00F5278E">
        <w:rPr>
          <w:sz w:val="24"/>
          <w:szCs w:val="24"/>
          <w:lang w:val="en-IN"/>
        </w:rPr>
        <w:t>productName</w:t>
      </w:r>
      <w:proofErr w:type="spellEnd"/>
      <w:r w:rsidRPr="00F5278E">
        <w:rPr>
          <w:sz w:val="24"/>
          <w:szCs w:val="24"/>
          <w:lang w:val="en-IN"/>
        </w:rPr>
        <w:t>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F5278E">
        <w:rPr>
          <w:sz w:val="24"/>
          <w:szCs w:val="24"/>
          <w:lang w:val="en-IN"/>
        </w:rPr>
        <w:t>this.category</w:t>
      </w:r>
      <w:proofErr w:type="spellEnd"/>
      <w:proofErr w:type="gramEnd"/>
      <w:r w:rsidRPr="00F5278E">
        <w:rPr>
          <w:sz w:val="24"/>
          <w:szCs w:val="24"/>
          <w:lang w:val="en-IN"/>
        </w:rPr>
        <w:t xml:space="preserve"> = category;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F5278E">
        <w:rPr>
          <w:sz w:val="24"/>
          <w:szCs w:val="24"/>
          <w:lang w:val="en-IN"/>
        </w:rPr>
        <w:t>this.price</w:t>
      </w:r>
      <w:proofErr w:type="spellEnd"/>
      <w:proofErr w:type="gramEnd"/>
      <w:r w:rsidRPr="00F5278E">
        <w:rPr>
          <w:sz w:val="24"/>
          <w:szCs w:val="24"/>
          <w:lang w:val="en-IN"/>
        </w:rPr>
        <w:t xml:space="preserve"> = price;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lastRenderedPageBreak/>
        <w:t xml:space="preserve">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// Getters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F5278E">
        <w:rPr>
          <w:sz w:val="24"/>
          <w:szCs w:val="24"/>
          <w:lang w:val="en-IN"/>
        </w:rPr>
        <w:t>getProductId</w:t>
      </w:r>
      <w:proofErr w:type="spellEnd"/>
      <w:r w:rsidRPr="00F5278E">
        <w:rPr>
          <w:sz w:val="24"/>
          <w:szCs w:val="24"/>
          <w:lang w:val="en-IN"/>
        </w:rPr>
        <w:t>(</w:t>
      </w:r>
      <w:proofErr w:type="gramEnd"/>
      <w:r w:rsidRPr="00F5278E">
        <w:rPr>
          <w:sz w:val="24"/>
          <w:szCs w:val="24"/>
          <w:lang w:val="en-IN"/>
        </w:rPr>
        <w:t xml:space="preserve">) </w:t>
      </w:r>
      <w:proofErr w:type="gramStart"/>
      <w:r w:rsidRPr="00F5278E">
        <w:rPr>
          <w:sz w:val="24"/>
          <w:szCs w:val="24"/>
          <w:lang w:val="en-IN"/>
        </w:rPr>
        <w:t>{ return</w:t>
      </w:r>
      <w:proofErr w:type="gramEnd"/>
      <w:r w:rsidRPr="00F5278E">
        <w:rPr>
          <w:sz w:val="24"/>
          <w:szCs w:val="24"/>
          <w:lang w:val="en-IN"/>
        </w:rPr>
        <w:t xml:space="preserve"> </w:t>
      </w:r>
      <w:proofErr w:type="spellStart"/>
      <w:r w:rsidRPr="00F5278E">
        <w:rPr>
          <w:sz w:val="24"/>
          <w:szCs w:val="24"/>
          <w:lang w:val="en-IN"/>
        </w:rPr>
        <w:t>productId</w:t>
      </w:r>
      <w:proofErr w:type="spellEnd"/>
      <w:proofErr w:type="gramStart"/>
      <w:r w:rsidRPr="00F5278E">
        <w:rPr>
          <w:sz w:val="24"/>
          <w:szCs w:val="24"/>
          <w:lang w:val="en-IN"/>
        </w:rPr>
        <w:t>; }</w:t>
      </w:r>
      <w:proofErr w:type="gramEnd"/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F5278E">
        <w:rPr>
          <w:sz w:val="24"/>
          <w:szCs w:val="24"/>
          <w:lang w:val="en-IN"/>
        </w:rPr>
        <w:t>getProductName</w:t>
      </w:r>
      <w:proofErr w:type="spellEnd"/>
      <w:r w:rsidRPr="00F5278E">
        <w:rPr>
          <w:sz w:val="24"/>
          <w:szCs w:val="24"/>
          <w:lang w:val="en-IN"/>
        </w:rPr>
        <w:t>(</w:t>
      </w:r>
      <w:proofErr w:type="gramEnd"/>
      <w:r w:rsidRPr="00F5278E">
        <w:rPr>
          <w:sz w:val="24"/>
          <w:szCs w:val="24"/>
          <w:lang w:val="en-IN"/>
        </w:rPr>
        <w:t xml:space="preserve">) </w:t>
      </w:r>
      <w:proofErr w:type="gramStart"/>
      <w:r w:rsidRPr="00F5278E">
        <w:rPr>
          <w:sz w:val="24"/>
          <w:szCs w:val="24"/>
          <w:lang w:val="en-IN"/>
        </w:rPr>
        <w:t>{ return</w:t>
      </w:r>
      <w:proofErr w:type="gramEnd"/>
      <w:r w:rsidRPr="00F5278E">
        <w:rPr>
          <w:sz w:val="24"/>
          <w:szCs w:val="24"/>
          <w:lang w:val="en-IN"/>
        </w:rPr>
        <w:t xml:space="preserve"> </w:t>
      </w:r>
      <w:proofErr w:type="spellStart"/>
      <w:r w:rsidRPr="00F5278E">
        <w:rPr>
          <w:sz w:val="24"/>
          <w:szCs w:val="24"/>
          <w:lang w:val="en-IN"/>
        </w:rPr>
        <w:t>productName</w:t>
      </w:r>
      <w:proofErr w:type="spellEnd"/>
      <w:proofErr w:type="gramStart"/>
      <w:r w:rsidRPr="00F5278E">
        <w:rPr>
          <w:sz w:val="24"/>
          <w:szCs w:val="24"/>
          <w:lang w:val="en-IN"/>
        </w:rPr>
        <w:t>; }</w:t>
      </w:r>
      <w:proofErr w:type="gramEnd"/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F5278E">
        <w:rPr>
          <w:sz w:val="24"/>
          <w:szCs w:val="24"/>
          <w:lang w:val="en-IN"/>
        </w:rPr>
        <w:t>getCategory</w:t>
      </w:r>
      <w:proofErr w:type="spellEnd"/>
      <w:r w:rsidRPr="00F5278E">
        <w:rPr>
          <w:sz w:val="24"/>
          <w:szCs w:val="24"/>
          <w:lang w:val="en-IN"/>
        </w:rPr>
        <w:t>(</w:t>
      </w:r>
      <w:proofErr w:type="gramEnd"/>
      <w:r w:rsidRPr="00F5278E">
        <w:rPr>
          <w:sz w:val="24"/>
          <w:szCs w:val="24"/>
          <w:lang w:val="en-IN"/>
        </w:rPr>
        <w:t xml:space="preserve">) </w:t>
      </w:r>
      <w:proofErr w:type="gramStart"/>
      <w:r w:rsidRPr="00F5278E">
        <w:rPr>
          <w:sz w:val="24"/>
          <w:szCs w:val="24"/>
          <w:lang w:val="en-IN"/>
        </w:rPr>
        <w:t>{ return</w:t>
      </w:r>
      <w:proofErr w:type="gramEnd"/>
      <w:r w:rsidRPr="00F5278E">
        <w:rPr>
          <w:sz w:val="24"/>
          <w:szCs w:val="24"/>
          <w:lang w:val="en-IN"/>
        </w:rPr>
        <w:t xml:space="preserve"> category</w:t>
      </w:r>
      <w:proofErr w:type="gramStart"/>
      <w:r w:rsidRPr="00F5278E">
        <w:rPr>
          <w:sz w:val="24"/>
          <w:szCs w:val="24"/>
          <w:lang w:val="en-IN"/>
        </w:rPr>
        <w:t>; }</w:t>
      </w:r>
      <w:proofErr w:type="gramEnd"/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double </w:t>
      </w:r>
      <w:proofErr w:type="spellStart"/>
      <w:proofErr w:type="gramStart"/>
      <w:r w:rsidRPr="00F5278E">
        <w:rPr>
          <w:sz w:val="24"/>
          <w:szCs w:val="24"/>
          <w:lang w:val="en-IN"/>
        </w:rPr>
        <w:t>getPrice</w:t>
      </w:r>
      <w:proofErr w:type="spellEnd"/>
      <w:r w:rsidRPr="00F5278E">
        <w:rPr>
          <w:sz w:val="24"/>
          <w:szCs w:val="24"/>
          <w:lang w:val="en-IN"/>
        </w:rPr>
        <w:t>(</w:t>
      </w:r>
      <w:proofErr w:type="gramEnd"/>
      <w:r w:rsidRPr="00F5278E">
        <w:rPr>
          <w:sz w:val="24"/>
          <w:szCs w:val="24"/>
          <w:lang w:val="en-IN"/>
        </w:rPr>
        <w:t xml:space="preserve">) </w:t>
      </w:r>
      <w:proofErr w:type="gramStart"/>
      <w:r w:rsidRPr="00F5278E">
        <w:rPr>
          <w:sz w:val="24"/>
          <w:szCs w:val="24"/>
          <w:lang w:val="en-IN"/>
        </w:rPr>
        <w:t>{ return</w:t>
      </w:r>
      <w:proofErr w:type="gramEnd"/>
      <w:r w:rsidRPr="00F5278E">
        <w:rPr>
          <w:sz w:val="24"/>
          <w:szCs w:val="24"/>
          <w:lang w:val="en-IN"/>
        </w:rPr>
        <w:t xml:space="preserve"> price</w:t>
      </w:r>
      <w:proofErr w:type="gramStart"/>
      <w:r w:rsidRPr="00F5278E">
        <w:rPr>
          <w:sz w:val="24"/>
          <w:szCs w:val="24"/>
          <w:lang w:val="en-IN"/>
        </w:rPr>
        <w:t>; }</w:t>
      </w:r>
      <w:proofErr w:type="gramEnd"/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@Override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String </w:t>
      </w:r>
      <w:proofErr w:type="spellStart"/>
      <w:proofErr w:type="gramStart"/>
      <w:r w:rsidRPr="00F5278E">
        <w:rPr>
          <w:sz w:val="24"/>
          <w:szCs w:val="24"/>
          <w:lang w:val="en-IN"/>
        </w:rPr>
        <w:t>toString</w:t>
      </w:r>
      <w:proofErr w:type="spellEnd"/>
      <w:r w:rsidRPr="00F5278E">
        <w:rPr>
          <w:sz w:val="24"/>
          <w:szCs w:val="24"/>
          <w:lang w:val="en-IN"/>
        </w:rPr>
        <w:t>(</w:t>
      </w:r>
      <w:proofErr w:type="gramEnd"/>
      <w:r w:rsidRPr="00F5278E">
        <w:rPr>
          <w:sz w:val="24"/>
          <w:szCs w:val="24"/>
          <w:lang w:val="en-IN"/>
        </w:rPr>
        <w:t>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return </w:t>
      </w:r>
      <w:proofErr w:type="spellStart"/>
      <w:r w:rsidRPr="00F5278E">
        <w:rPr>
          <w:sz w:val="24"/>
          <w:szCs w:val="24"/>
          <w:lang w:val="en-IN"/>
        </w:rPr>
        <w:t>String.format</w:t>
      </w:r>
      <w:proofErr w:type="spellEnd"/>
      <w:r w:rsidRPr="00F5278E">
        <w:rPr>
          <w:sz w:val="24"/>
          <w:szCs w:val="24"/>
          <w:lang w:val="en-IN"/>
        </w:rPr>
        <w:t>("Product [ID: %s, Name: %s, Category: %s, Price: $%.2f]",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</w:t>
      </w:r>
      <w:proofErr w:type="spellStart"/>
      <w:r w:rsidRPr="00F5278E">
        <w:rPr>
          <w:sz w:val="24"/>
          <w:szCs w:val="24"/>
          <w:lang w:val="en-IN"/>
        </w:rPr>
        <w:t>productId</w:t>
      </w:r>
      <w:proofErr w:type="spellEnd"/>
      <w:r w:rsidRPr="00F5278E">
        <w:rPr>
          <w:sz w:val="24"/>
          <w:szCs w:val="24"/>
          <w:lang w:val="en-IN"/>
        </w:rPr>
        <w:t xml:space="preserve">, </w:t>
      </w:r>
      <w:proofErr w:type="spellStart"/>
      <w:r w:rsidRPr="00F5278E">
        <w:rPr>
          <w:sz w:val="24"/>
          <w:szCs w:val="24"/>
          <w:lang w:val="en-IN"/>
        </w:rPr>
        <w:t>productName</w:t>
      </w:r>
      <w:proofErr w:type="spellEnd"/>
      <w:r w:rsidRPr="00F5278E">
        <w:rPr>
          <w:sz w:val="24"/>
          <w:szCs w:val="24"/>
          <w:lang w:val="en-IN"/>
        </w:rPr>
        <w:t>, category, price);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}</w:t>
      </w:r>
    </w:p>
    <w:p w:rsid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>}</w:t>
      </w:r>
    </w:p>
    <w:p w:rsid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5278E">
        <w:rPr>
          <w:sz w:val="24"/>
          <w:szCs w:val="24"/>
          <w:lang w:val="en-IN"/>
        </w:rPr>
        <w:t>java.util</w:t>
      </w:r>
      <w:proofErr w:type="gramEnd"/>
      <w:r w:rsidRPr="00F5278E">
        <w:rPr>
          <w:sz w:val="24"/>
          <w:szCs w:val="24"/>
          <w:lang w:val="en-IN"/>
        </w:rPr>
        <w:t>.Arrays</w:t>
      </w:r>
      <w:proofErr w:type="spellEnd"/>
      <w:r w:rsidRPr="00F5278E">
        <w:rPr>
          <w:sz w:val="24"/>
          <w:szCs w:val="24"/>
          <w:lang w:val="en-IN"/>
        </w:rPr>
        <w:t>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import </w:t>
      </w:r>
      <w:proofErr w:type="spellStart"/>
      <w:proofErr w:type="gramStart"/>
      <w:r w:rsidRPr="00F5278E">
        <w:rPr>
          <w:sz w:val="24"/>
          <w:szCs w:val="24"/>
          <w:lang w:val="en-IN"/>
        </w:rPr>
        <w:t>java.util</w:t>
      </w:r>
      <w:proofErr w:type="gramEnd"/>
      <w:r w:rsidRPr="00F5278E">
        <w:rPr>
          <w:sz w:val="24"/>
          <w:szCs w:val="24"/>
          <w:lang w:val="en-IN"/>
        </w:rPr>
        <w:t>.Comparator</w:t>
      </w:r>
      <w:proofErr w:type="spellEnd"/>
      <w:r w:rsidRPr="00F5278E">
        <w:rPr>
          <w:sz w:val="24"/>
          <w:szCs w:val="24"/>
          <w:lang w:val="en-IN"/>
        </w:rPr>
        <w:t>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public class </w:t>
      </w:r>
      <w:proofErr w:type="spellStart"/>
      <w:r w:rsidRPr="00F5278E">
        <w:rPr>
          <w:sz w:val="24"/>
          <w:szCs w:val="24"/>
          <w:lang w:val="en-IN"/>
        </w:rPr>
        <w:t>SearchAlgorithms</w:t>
      </w:r>
      <w:proofErr w:type="spellEnd"/>
      <w:r w:rsidRPr="00F5278E">
        <w:rPr>
          <w:sz w:val="24"/>
          <w:szCs w:val="24"/>
          <w:lang w:val="en-IN"/>
        </w:rPr>
        <w:t xml:space="preserve">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// Linear Search - O(n)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static Product </w:t>
      </w:r>
      <w:proofErr w:type="spellStart"/>
      <w:proofErr w:type="gramStart"/>
      <w:r w:rsidRPr="00F5278E">
        <w:rPr>
          <w:sz w:val="24"/>
          <w:szCs w:val="24"/>
          <w:lang w:val="en-IN"/>
        </w:rPr>
        <w:t>linearSearchByName</w:t>
      </w:r>
      <w:proofErr w:type="spellEnd"/>
      <w:r w:rsidRPr="00F5278E">
        <w:rPr>
          <w:sz w:val="24"/>
          <w:szCs w:val="24"/>
          <w:lang w:val="en-IN"/>
        </w:rPr>
        <w:t>(Product[</w:t>
      </w:r>
      <w:proofErr w:type="gramEnd"/>
      <w:r w:rsidRPr="00F5278E">
        <w:rPr>
          <w:sz w:val="24"/>
          <w:szCs w:val="24"/>
          <w:lang w:val="en-IN"/>
        </w:rPr>
        <w:t xml:space="preserve">] products, String </w:t>
      </w:r>
      <w:proofErr w:type="spellStart"/>
      <w:r w:rsidRPr="00F5278E">
        <w:rPr>
          <w:sz w:val="24"/>
          <w:szCs w:val="24"/>
          <w:lang w:val="en-IN"/>
        </w:rPr>
        <w:t>targetName</w:t>
      </w:r>
      <w:proofErr w:type="spellEnd"/>
      <w:r w:rsidRPr="00F5278E">
        <w:rPr>
          <w:sz w:val="24"/>
          <w:szCs w:val="24"/>
          <w:lang w:val="en-IN"/>
        </w:rPr>
        <w:t>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for (Product </w:t>
      </w:r>
      <w:proofErr w:type="spellStart"/>
      <w:proofErr w:type="gramStart"/>
      <w:r w:rsidRPr="00F5278E">
        <w:rPr>
          <w:sz w:val="24"/>
          <w:szCs w:val="24"/>
          <w:lang w:val="en-IN"/>
        </w:rPr>
        <w:t>product</w:t>
      </w:r>
      <w:proofErr w:type="spellEnd"/>
      <w:r w:rsidRPr="00F5278E">
        <w:rPr>
          <w:sz w:val="24"/>
          <w:szCs w:val="24"/>
          <w:lang w:val="en-IN"/>
        </w:rPr>
        <w:t xml:space="preserve"> :</w:t>
      </w:r>
      <w:proofErr w:type="gramEnd"/>
      <w:r w:rsidRPr="00F5278E">
        <w:rPr>
          <w:sz w:val="24"/>
          <w:szCs w:val="24"/>
          <w:lang w:val="en-IN"/>
        </w:rPr>
        <w:t xml:space="preserve"> products)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F5278E">
        <w:rPr>
          <w:sz w:val="24"/>
          <w:szCs w:val="24"/>
          <w:lang w:val="en-IN"/>
        </w:rPr>
        <w:t>product.getProductName</w:t>
      </w:r>
      <w:proofErr w:type="spellEnd"/>
      <w:proofErr w:type="gramEnd"/>
      <w:r w:rsidRPr="00F5278E">
        <w:rPr>
          <w:sz w:val="24"/>
          <w:szCs w:val="24"/>
          <w:lang w:val="en-IN"/>
        </w:rPr>
        <w:t>(</w:t>
      </w:r>
      <w:proofErr w:type="gramStart"/>
      <w:r w:rsidRPr="00F5278E">
        <w:rPr>
          <w:sz w:val="24"/>
          <w:szCs w:val="24"/>
          <w:lang w:val="en-IN"/>
        </w:rPr>
        <w:t>).</w:t>
      </w:r>
      <w:proofErr w:type="spellStart"/>
      <w:r w:rsidRPr="00F5278E">
        <w:rPr>
          <w:sz w:val="24"/>
          <w:szCs w:val="24"/>
          <w:lang w:val="en-IN"/>
        </w:rPr>
        <w:t>equalsIgnoreCase</w:t>
      </w:r>
      <w:proofErr w:type="spellEnd"/>
      <w:proofErr w:type="gramEnd"/>
      <w:r w:rsidRPr="00F5278E">
        <w:rPr>
          <w:sz w:val="24"/>
          <w:szCs w:val="24"/>
          <w:lang w:val="en-IN"/>
        </w:rPr>
        <w:t>(</w:t>
      </w:r>
      <w:proofErr w:type="spellStart"/>
      <w:r w:rsidRPr="00F5278E">
        <w:rPr>
          <w:sz w:val="24"/>
          <w:szCs w:val="24"/>
          <w:lang w:val="en-IN"/>
        </w:rPr>
        <w:t>targetName</w:t>
      </w:r>
      <w:proofErr w:type="spellEnd"/>
      <w:r w:rsidRPr="00F5278E">
        <w:rPr>
          <w:sz w:val="24"/>
          <w:szCs w:val="24"/>
          <w:lang w:val="en-IN"/>
        </w:rPr>
        <w:t>))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return product;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return null;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// Binary Search - </w:t>
      </w:r>
      <w:proofErr w:type="gramStart"/>
      <w:r w:rsidRPr="00F5278E">
        <w:rPr>
          <w:sz w:val="24"/>
          <w:szCs w:val="24"/>
          <w:lang w:val="en-IN"/>
        </w:rPr>
        <w:t>O(</w:t>
      </w:r>
      <w:proofErr w:type="gramEnd"/>
      <w:r w:rsidRPr="00F5278E">
        <w:rPr>
          <w:sz w:val="24"/>
          <w:szCs w:val="24"/>
          <w:lang w:val="en-IN"/>
        </w:rPr>
        <w:t>log n) - requires sorted array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static Product </w:t>
      </w:r>
      <w:proofErr w:type="spellStart"/>
      <w:proofErr w:type="gramStart"/>
      <w:r w:rsidRPr="00F5278E">
        <w:rPr>
          <w:sz w:val="24"/>
          <w:szCs w:val="24"/>
          <w:lang w:val="en-IN"/>
        </w:rPr>
        <w:t>binarySearchByName</w:t>
      </w:r>
      <w:proofErr w:type="spellEnd"/>
      <w:r w:rsidRPr="00F5278E">
        <w:rPr>
          <w:sz w:val="24"/>
          <w:szCs w:val="24"/>
          <w:lang w:val="en-IN"/>
        </w:rPr>
        <w:t>(Product[</w:t>
      </w:r>
      <w:proofErr w:type="gramEnd"/>
      <w:r w:rsidRPr="00F5278E">
        <w:rPr>
          <w:sz w:val="24"/>
          <w:szCs w:val="24"/>
          <w:lang w:val="en-IN"/>
        </w:rPr>
        <w:t xml:space="preserve">] </w:t>
      </w:r>
      <w:proofErr w:type="spellStart"/>
      <w:r w:rsidRPr="00F5278E">
        <w:rPr>
          <w:sz w:val="24"/>
          <w:szCs w:val="24"/>
          <w:lang w:val="en-IN"/>
        </w:rPr>
        <w:t>sortedProducts</w:t>
      </w:r>
      <w:proofErr w:type="spellEnd"/>
      <w:r w:rsidRPr="00F5278E">
        <w:rPr>
          <w:sz w:val="24"/>
          <w:szCs w:val="24"/>
          <w:lang w:val="en-IN"/>
        </w:rPr>
        <w:t xml:space="preserve">, String </w:t>
      </w:r>
      <w:proofErr w:type="spellStart"/>
      <w:r w:rsidRPr="00F5278E">
        <w:rPr>
          <w:sz w:val="24"/>
          <w:szCs w:val="24"/>
          <w:lang w:val="en-IN"/>
        </w:rPr>
        <w:t>targetName</w:t>
      </w:r>
      <w:proofErr w:type="spellEnd"/>
      <w:r w:rsidRPr="00F5278E">
        <w:rPr>
          <w:sz w:val="24"/>
          <w:szCs w:val="24"/>
          <w:lang w:val="en-IN"/>
        </w:rPr>
        <w:t>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int left = 0;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int right = </w:t>
      </w:r>
      <w:proofErr w:type="spellStart"/>
      <w:r w:rsidRPr="00F5278E">
        <w:rPr>
          <w:sz w:val="24"/>
          <w:szCs w:val="24"/>
          <w:lang w:val="en-IN"/>
        </w:rPr>
        <w:t>sortedProducts.length</w:t>
      </w:r>
      <w:proofErr w:type="spellEnd"/>
      <w:r w:rsidRPr="00F5278E">
        <w:rPr>
          <w:sz w:val="24"/>
          <w:szCs w:val="24"/>
          <w:lang w:val="en-IN"/>
        </w:rPr>
        <w:t xml:space="preserve"> - 1;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while (left &lt;= right)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int mid = left + (right - left) / 2;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int comparison = </w:t>
      </w:r>
      <w:proofErr w:type="spellStart"/>
      <w:r w:rsidRPr="00F5278E">
        <w:rPr>
          <w:sz w:val="24"/>
          <w:szCs w:val="24"/>
          <w:lang w:val="en-IN"/>
        </w:rPr>
        <w:t>sortedProducts</w:t>
      </w:r>
      <w:proofErr w:type="spellEnd"/>
      <w:r w:rsidRPr="00F5278E">
        <w:rPr>
          <w:sz w:val="24"/>
          <w:szCs w:val="24"/>
          <w:lang w:val="en-IN"/>
        </w:rPr>
        <w:t>[mid</w:t>
      </w:r>
      <w:proofErr w:type="gramStart"/>
      <w:r w:rsidRPr="00F5278E">
        <w:rPr>
          <w:sz w:val="24"/>
          <w:szCs w:val="24"/>
          <w:lang w:val="en-IN"/>
        </w:rPr>
        <w:t>].</w:t>
      </w:r>
      <w:proofErr w:type="spellStart"/>
      <w:r w:rsidRPr="00F5278E">
        <w:rPr>
          <w:sz w:val="24"/>
          <w:szCs w:val="24"/>
          <w:lang w:val="en-IN"/>
        </w:rPr>
        <w:t>getProductName</w:t>
      </w:r>
      <w:proofErr w:type="spellEnd"/>
      <w:proofErr w:type="gramEnd"/>
      <w:r w:rsidRPr="00F5278E">
        <w:rPr>
          <w:sz w:val="24"/>
          <w:szCs w:val="24"/>
          <w:lang w:val="en-IN"/>
        </w:rPr>
        <w:t>()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                </w:t>
      </w:r>
      <w:proofErr w:type="gramStart"/>
      <w:r w:rsidRPr="00F5278E">
        <w:rPr>
          <w:sz w:val="24"/>
          <w:szCs w:val="24"/>
          <w:lang w:val="en-IN"/>
        </w:rPr>
        <w:t>.</w:t>
      </w:r>
      <w:proofErr w:type="spellStart"/>
      <w:r w:rsidRPr="00F5278E">
        <w:rPr>
          <w:sz w:val="24"/>
          <w:szCs w:val="24"/>
          <w:lang w:val="en-IN"/>
        </w:rPr>
        <w:t>compareToIgnoreCase</w:t>
      </w:r>
      <w:proofErr w:type="spellEnd"/>
      <w:proofErr w:type="gramEnd"/>
      <w:r w:rsidRPr="00F5278E">
        <w:rPr>
          <w:sz w:val="24"/>
          <w:szCs w:val="24"/>
          <w:lang w:val="en-IN"/>
        </w:rPr>
        <w:t>(</w:t>
      </w:r>
      <w:proofErr w:type="spellStart"/>
      <w:r w:rsidRPr="00F5278E">
        <w:rPr>
          <w:sz w:val="24"/>
          <w:szCs w:val="24"/>
          <w:lang w:val="en-IN"/>
        </w:rPr>
        <w:t>targetName</w:t>
      </w:r>
      <w:proofErr w:type="spellEnd"/>
      <w:r w:rsidRPr="00F5278E">
        <w:rPr>
          <w:sz w:val="24"/>
          <w:szCs w:val="24"/>
          <w:lang w:val="en-IN"/>
        </w:rPr>
        <w:t>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if (comparison == 0)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return </w:t>
      </w:r>
      <w:proofErr w:type="spellStart"/>
      <w:r w:rsidRPr="00F5278E">
        <w:rPr>
          <w:sz w:val="24"/>
          <w:szCs w:val="24"/>
          <w:lang w:val="en-IN"/>
        </w:rPr>
        <w:t>sortedProducts</w:t>
      </w:r>
      <w:proofErr w:type="spellEnd"/>
      <w:r w:rsidRPr="00F5278E">
        <w:rPr>
          <w:sz w:val="24"/>
          <w:szCs w:val="24"/>
          <w:lang w:val="en-IN"/>
        </w:rPr>
        <w:t>[mid];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} else if (comparison &lt; 0)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left = mid + 1;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lastRenderedPageBreak/>
        <w:t xml:space="preserve">            } else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right = mid - 1;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return null;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// Helper method to sort products by name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static void </w:t>
      </w:r>
      <w:proofErr w:type="spellStart"/>
      <w:proofErr w:type="gramStart"/>
      <w:r w:rsidRPr="00F5278E">
        <w:rPr>
          <w:sz w:val="24"/>
          <w:szCs w:val="24"/>
          <w:lang w:val="en-IN"/>
        </w:rPr>
        <w:t>sortProductsByName</w:t>
      </w:r>
      <w:proofErr w:type="spellEnd"/>
      <w:r w:rsidRPr="00F5278E">
        <w:rPr>
          <w:sz w:val="24"/>
          <w:szCs w:val="24"/>
          <w:lang w:val="en-IN"/>
        </w:rPr>
        <w:t>(Product[</w:t>
      </w:r>
      <w:proofErr w:type="gramEnd"/>
      <w:r w:rsidRPr="00F5278E">
        <w:rPr>
          <w:sz w:val="24"/>
          <w:szCs w:val="24"/>
          <w:lang w:val="en-IN"/>
        </w:rPr>
        <w:t>] products)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Arrays.sort</w:t>
      </w:r>
      <w:proofErr w:type="spellEnd"/>
      <w:r w:rsidRPr="00F5278E">
        <w:rPr>
          <w:sz w:val="24"/>
          <w:szCs w:val="24"/>
          <w:lang w:val="en-IN"/>
        </w:rPr>
        <w:t xml:space="preserve">(products, </w:t>
      </w:r>
      <w:proofErr w:type="spellStart"/>
      <w:r w:rsidRPr="00F5278E">
        <w:rPr>
          <w:sz w:val="24"/>
          <w:szCs w:val="24"/>
          <w:lang w:val="en-IN"/>
        </w:rPr>
        <w:t>Comparator.comparing</w:t>
      </w:r>
      <w:proofErr w:type="spellEnd"/>
      <w:r w:rsidRPr="00F5278E">
        <w:rPr>
          <w:sz w:val="24"/>
          <w:szCs w:val="24"/>
          <w:lang w:val="en-IN"/>
        </w:rPr>
        <w:t>(</w:t>
      </w:r>
      <w:proofErr w:type="gramStart"/>
      <w:r w:rsidRPr="00F5278E">
        <w:rPr>
          <w:sz w:val="24"/>
          <w:szCs w:val="24"/>
          <w:lang w:val="en-IN"/>
        </w:rPr>
        <w:t>Product::</w:t>
      </w:r>
      <w:proofErr w:type="spellStart"/>
      <w:proofErr w:type="gramEnd"/>
      <w:r w:rsidRPr="00F5278E">
        <w:rPr>
          <w:sz w:val="24"/>
          <w:szCs w:val="24"/>
          <w:lang w:val="en-IN"/>
        </w:rPr>
        <w:t>getProductName</w:t>
      </w:r>
      <w:proofErr w:type="spellEnd"/>
      <w:r w:rsidRPr="00F5278E">
        <w:rPr>
          <w:sz w:val="24"/>
          <w:szCs w:val="24"/>
          <w:lang w:val="en-IN"/>
        </w:rPr>
        <w:t>));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// Additional search by ID using linear search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static Product </w:t>
      </w:r>
      <w:proofErr w:type="spellStart"/>
      <w:proofErr w:type="gramStart"/>
      <w:r w:rsidRPr="00F5278E">
        <w:rPr>
          <w:sz w:val="24"/>
          <w:szCs w:val="24"/>
          <w:lang w:val="en-IN"/>
        </w:rPr>
        <w:t>linearSearchById</w:t>
      </w:r>
      <w:proofErr w:type="spellEnd"/>
      <w:r w:rsidRPr="00F5278E">
        <w:rPr>
          <w:sz w:val="24"/>
          <w:szCs w:val="24"/>
          <w:lang w:val="en-IN"/>
        </w:rPr>
        <w:t>(Product[</w:t>
      </w:r>
      <w:proofErr w:type="gramEnd"/>
      <w:r w:rsidRPr="00F5278E">
        <w:rPr>
          <w:sz w:val="24"/>
          <w:szCs w:val="24"/>
          <w:lang w:val="en-IN"/>
        </w:rPr>
        <w:t xml:space="preserve">] products, String </w:t>
      </w:r>
      <w:proofErr w:type="spellStart"/>
      <w:r w:rsidRPr="00F5278E">
        <w:rPr>
          <w:sz w:val="24"/>
          <w:szCs w:val="24"/>
          <w:lang w:val="en-IN"/>
        </w:rPr>
        <w:t>targetId</w:t>
      </w:r>
      <w:proofErr w:type="spellEnd"/>
      <w:r w:rsidRPr="00F5278E">
        <w:rPr>
          <w:sz w:val="24"/>
          <w:szCs w:val="24"/>
          <w:lang w:val="en-IN"/>
        </w:rPr>
        <w:t>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for (Product </w:t>
      </w:r>
      <w:proofErr w:type="spellStart"/>
      <w:proofErr w:type="gramStart"/>
      <w:r w:rsidRPr="00F5278E">
        <w:rPr>
          <w:sz w:val="24"/>
          <w:szCs w:val="24"/>
          <w:lang w:val="en-IN"/>
        </w:rPr>
        <w:t>product</w:t>
      </w:r>
      <w:proofErr w:type="spellEnd"/>
      <w:r w:rsidRPr="00F5278E">
        <w:rPr>
          <w:sz w:val="24"/>
          <w:szCs w:val="24"/>
          <w:lang w:val="en-IN"/>
        </w:rPr>
        <w:t xml:space="preserve"> :</w:t>
      </w:r>
      <w:proofErr w:type="gramEnd"/>
      <w:r w:rsidRPr="00F5278E">
        <w:rPr>
          <w:sz w:val="24"/>
          <w:szCs w:val="24"/>
          <w:lang w:val="en-IN"/>
        </w:rPr>
        <w:t xml:space="preserve"> products)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if (</w:t>
      </w:r>
      <w:proofErr w:type="spellStart"/>
      <w:proofErr w:type="gramStart"/>
      <w:r w:rsidRPr="00F5278E">
        <w:rPr>
          <w:sz w:val="24"/>
          <w:szCs w:val="24"/>
          <w:lang w:val="en-IN"/>
        </w:rPr>
        <w:t>product.getProductId</w:t>
      </w:r>
      <w:proofErr w:type="spellEnd"/>
      <w:proofErr w:type="gramEnd"/>
      <w:r w:rsidRPr="00F5278E">
        <w:rPr>
          <w:sz w:val="24"/>
          <w:szCs w:val="24"/>
          <w:lang w:val="en-IN"/>
        </w:rPr>
        <w:t>(</w:t>
      </w:r>
      <w:proofErr w:type="gramStart"/>
      <w:r w:rsidRPr="00F5278E">
        <w:rPr>
          <w:sz w:val="24"/>
          <w:szCs w:val="24"/>
          <w:lang w:val="en-IN"/>
        </w:rPr>
        <w:t>).</w:t>
      </w:r>
      <w:proofErr w:type="spellStart"/>
      <w:r w:rsidRPr="00F5278E">
        <w:rPr>
          <w:sz w:val="24"/>
          <w:szCs w:val="24"/>
          <w:lang w:val="en-IN"/>
        </w:rPr>
        <w:t>equalsIgnoreCase</w:t>
      </w:r>
      <w:proofErr w:type="spellEnd"/>
      <w:proofErr w:type="gramEnd"/>
      <w:r w:rsidRPr="00F5278E">
        <w:rPr>
          <w:sz w:val="24"/>
          <w:szCs w:val="24"/>
          <w:lang w:val="en-IN"/>
        </w:rPr>
        <w:t>(</w:t>
      </w:r>
      <w:proofErr w:type="spellStart"/>
      <w:r w:rsidRPr="00F5278E">
        <w:rPr>
          <w:sz w:val="24"/>
          <w:szCs w:val="24"/>
          <w:lang w:val="en-IN"/>
        </w:rPr>
        <w:t>targetId</w:t>
      </w:r>
      <w:proofErr w:type="spellEnd"/>
      <w:r w:rsidRPr="00F5278E">
        <w:rPr>
          <w:sz w:val="24"/>
          <w:szCs w:val="24"/>
          <w:lang w:val="en-IN"/>
        </w:rPr>
        <w:t>))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return product;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return null;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>}</w:t>
      </w:r>
    </w:p>
    <w:p w:rsidR="00F5278E" w:rsidRPr="00F5278E" w:rsidRDefault="00F5278E">
      <w:pPr>
        <w:rPr>
          <w:sz w:val="40"/>
          <w:szCs w:val="40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public class </w:t>
      </w:r>
      <w:proofErr w:type="spellStart"/>
      <w:r w:rsidRPr="00F5278E">
        <w:rPr>
          <w:sz w:val="24"/>
          <w:szCs w:val="24"/>
          <w:lang w:val="en-IN"/>
        </w:rPr>
        <w:t>ECommercePlatform</w:t>
      </w:r>
      <w:proofErr w:type="spellEnd"/>
      <w:r w:rsidRPr="00F5278E">
        <w:rPr>
          <w:sz w:val="24"/>
          <w:szCs w:val="24"/>
          <w:lang w:val="en-IN"/>
        </w:rPr>
        <w:t xml:space="preserve">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static void </w:t>
      </w:r>
      <w:proofErr w:type="gramStart"/>
      <w:r w:rsidRPr="00F5278E">
        <w:rPr>
          <w:sz w:val="24"/>
          <w:szCs w:val="24"/>
          <w:lang w:val="en-IN"/>
        </w:rPr>
        <w:t>main(String[</w:t>
      </w:r>
      <w:proofErr w:type="gramEnd"/>
      <w:r w:rsidRPr="00F5278E">
        <w:rPr>
          <w:sz w:val="24"/>
          <w:szCs w:val="24"/>
          <w:lang w:val="en-IN"/>
        </w:rPr>
        <w:t xml:space="preserve">] </w:t>
      </w:r>
      <w:proofErr w:type="spellStart"/>
      <w:r w:rsidRPr="00F5278E">
        <w:rPr>
          <w:sz w:val="24"/>
          <w:szCs w:val="24"/>
          <w:lang w:val="en-IN"/>
        </w:rPr>
        <w:t>args</w:t>
      </w:r>
      <w:proofErr w:type="spellEnd"/>
      <w:r w:rsidRPr="00F5278E">
        <w:rPr>
          <w:sz w:val="24"/>
          <w:szCs w:val="24"/>
          <w:lang w:val="en-IN"/>
        </w:rPr>
        <w:t>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// Initialize product </w:t>
      </w:r>
      <w:proofErr w:type="spellStart"/>
      <w:r w:rsidRPr="00F5278E">
        <w:rPr>
          <w:sz w:val="24"/>
          <w:szCs w:val="24"/>
          <w:lang w:val="en-IN"/>
        </w:rPr>
        <w:t>catalog</w:t>
      </w:r>
      <w:proofErr w:type="spellEnd"/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gramStart"/>
      <w:r w:rsidRPr="00F5278E">
        <w:rPr>
          <w:sz w:val="24"/>
          <w:szCs w:val="24"/>
          <w:lang w:val="en-IN"/>
        </w:rPr>
        <w:t>Product[</w:t>
      </w:r>
      <w:proofErr w:type="gramEnd"/>
      <w:r w:rsidRPr="00F5278E">
        <w:rPr>
          <w:sz w:val="24"/>
          <w:szCs w:val="24"/>
          <w:lang w:val="en-IN"/>
        </w:rPr>
        <w:t>] products =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new </w:t>
      </w:r>
      <w:proofErr w:type="gramStart"/>
      <w:r w:rsidRPr="00F5278E">
        <w:rPr>
          <w:sz w:val="24"/>
          <w:szCs w:val="24"/>
          <w:lang w:val="en-IN"/>
        </w:rPr>
        <w:t>Product(</w:t>
      </w:r>
      <w:proofErr w:type="gramEnd"/>
      <w:r w:rsidRPr="00F5278E">
        <w:rPr>
          <w:sz w:val="24"/>
          <w:szCs w:val="24"/>
          <w:lang w:val="en-IN"/>
        </w:rPr>
        <w:t>"P100", "Laptop", "Electronics", 999.99),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new </w:t>
      </w:r>
      <w:proofErr w:type="gramStart"/>
      <w:r w:rsidRPr="00F5278E">
        <w:rPr>
          <w:sz w:val="24"/>
          <w:szCs w:val="24"/>
          <w:lang w:val="en-IN"/>
        </w:rPr>
        <w:t>Product(</w:t>
      </w:r>
      <w:proofErr w:type="gramEnd"/>
      <w:r w:rsidRPr="00F5278E">
        <w:rPr>
          <w:sz w:val="24"/>
          <w:szCs w:val="24"/>
          <w:lang w:val="en-IN"/>
        </w:rPr>
        <w:t>"P200", "Smartphone", "Electronics", 699.99),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new </w:t>
      </w:r>
      <w:proofErr w:type="gramStart"/>
      <w:r w:rsidRPr="00F5278E">
        <w:rPr>
          <w:sz w:val="24"/>
          <w:szCs w:val="24"/>
          <w:lang w:val="en-IN"/>
        </w:rPr>
        <w:t>Product(</w:t>
      </w:r>
      <w:proofErr w:type="gramEnd"/>
      <w:r w:rsidRPr="00F5278E">
        <w:rPr>
          <w:sz w:val="24"/>
          <w:szCs w:val="24"/>
          <w:lang w:val="en-IN"/>
        </w:rPr>
        <w:t>"P150", "Headphones", "Electronics", 149.99),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new </w:t>
      </w:r>
      <w:proofErr w:type="gramStart"/>
      <w:r w:rsidRPr="00F5278E">
        <w:rPr>
          <w:sz w:val="24"/>
          <w:szCs w:val="24"/>
          <w:lang w:val="en-IN"/>
        </w:rPr>
        <w:t>Product(</w:t>
      </w:r>
      <w:proofErr w:type="gramEnd"/>
      <w:r w:rsidRPr="00F5278E">
        <w:rPr>
          <w:sz w:val="24"/>
          <w:szCs w:val="24"/>
          <w:lang w:val="en-IN"/>
        </w:rPr>
        <w:t>"P300", "Desk Chair", "Furniture", 199.99),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new </w:t>
      </w:r>
      <w:proofErr w:type="gramStart"/>
      <w:r w:rsidRPr="00F5278E">
        <w:rPr>
          <w:sz w:val="24"/>
          <w:szCs w:val="24"/>
          <w:lang w:val="en-IN"/>
        </w:rPr>
        <w:t>Product(</w:t>
      </w:r>
      <w:proofErr w:type="gramEnd"/>
      <w:r w:rsidRPr="00F5278E">
        <w:rPr>
          <w:sz w:val="24"/>
          <w:szCs w:val="24"/>
          <w:lang w:val="en-IN"/>
        </w:rPr>
        <w:t>"P250", "Keyboard", "Electronics", 79.99)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};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("=== E-Commerce Platform Search Demo ===");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("Available Products:");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for (Product </w:t>
      </w:r>
      <w:proofErr w:type="gramStart"/>
      <w:r w:rsidRPr="00F5278E">
        <w:rPr>
          <w:sz w:val="24"/>
          <w:szCs w:val="24"/>
          <w:lang w:val="en-IN"/>
        </w:rPr>
        <w:t>p :</w:t>
      </w:r>
      <w:proofErr w:type="gramEnd"/>
      <w:r w:rsidRPr="00F5278E">
        <w:rPr>
          <w:sz w:val="24"/>
          <w:szCs w:val="24"/>
          <w:lang w:val="en-IN"/>
        </w:rPr>
        <w:t xml:space="preserve"> products)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(p);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// Linear Search Demo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("=== Linear Search Results ===");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lastRenderedPageBreak/>
        <w:t xml:space="preserve">        String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 xml:space="preserve"> = "Headphones";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Product result = </w:t>
      </w:r>
      <w:proofErr w:type="spellStart"/>
      <w:r w:rsidRPr="00F5278E">
        <w:rPr>
          <w:sz w:val="24"/>
          <w:szCs w:val="24"/>
          <w:lang w:val="en-IN"/>
        </w:rPr>
        <w:t>SearchAlgorithms.linearSearchByName</w:t>
      </w:r>
      <w:proofErr w:type="spellEnd"/>
      <w:r w:rsidRPr="00F5278E">
        <w:rPr>
          <w:sz w:val="24"/>
          <w:szCs w:val="24"/>
          <w:lang w:val="en-IN"/>
        </w:rPr>
        <w:t xml:space="preserve">(products,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>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 xml:space="preserve">("Searching for '" +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 xml:space="preserve"> + "': " + 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          (</w:t>
      </w:r>
      <w:proofErr w:type="gramStart"/>
      <w:r w:rsidRPr="00F5278E">
        <w:rPr>
          <w:sz w:val="24"/>
          <w:szCs w:val="24"/>
          <w:lang w:val="en-IN"/>
        </w:rPr>
        <w:t>result !</w:t>
      </w:r>
      <w:proofErr w:type="gramEnd"/>
      <w:r w:rsidRPr="00F5278E">
        <w:rPr>
          <w:sz w:val="24"/>
          <w:szCs w:val="24"/>
          <w:lang w:val="en-IN"/>
        </w:rPr>
        <w:t xml:space="preserve">= </w:t>
      </w:r>
      <w:proofErr w:type="gramStart"/>
      <w:r w:rsidRPr="00F5278E">
        <w:rPr>
          <w:sz w:val="24"/>
          <w:szCs w:val="24"/>
          <w:lang w:val="en-IN"/>
        </w:rPr>
        <w:t>null ?</w:t>
      </w:r>
      <w:proofErr w:type="gramEnd"/>
      <w:r w:rsidRPr="00F5278E">
        <w:rPr>
          <w:sz w:val="24"/>
          <w:szCs w:val="24"/>
          <w:lang w:val="en-IN"/>
        </w:rPr>
        <w:t xml:space="preserve"> </w:t>
      </w:r>
      <w:proofErr w:type="gramStart"/>
      <w:r w:rsidRPr="00F5278E">
        <w:rPr>
          <w:sz w:val="24"/>
          <w:szCs w:val="24"/>
          <w:lang w:val="en-IN"/>
        </w:rPr>
        <w:t>result :</w:t>
      </w:r>
      <w:proofErr w:type="gramEnd"/>
      <w:r w:rsidRPr="00F5278E">
        <w:rPr>
          <w:sz w:val="24"/>
          <w:szCs w:val="24"/>
          <w:lang w:val="en-IN"/>
        </w:rPr>
        <w:t xml:space="preserve"> "Not found"));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 xml:space="preserve"> = "Monitor";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result = </w:t>
      </w:r>
      <w:proofErr w:type="spellStart"/>
      <w:r w:rsidRPr="00F5278E">
        <w:rPr>
          <w:sz w:val="24"/>
          <w:szCs w:val="24"/>
          <w:lang w:val="en-IN"/>
        </w:rPr>
        <w:t>SearchAlgorithms.linearSearchByName</w:t>
      </w:r>
      <w:proofErr w:type="spellEnd"/>
      <w:r w:rsidRPr="00F5278E">
        <w:rPr>
          <w:sz w:val="24"/>
          <w:szCs w:val="24"/>
          <w:lang w:val="en-IN"/>
        </w:rPr>
        <w:t xml:space="preserve">(products,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>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 xml:space="preserve">("Searching for '" +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 xml:space="preserve"> + "': " + 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          (</w:t>
      </w:r>
      <w:proofErr w:type="gramStart"/>
      <w:r w:rsidRPr="00F5278E">
        <w:rPr>
          <w:sz w:val="24"/>
          <w:szCs w:val="24"/>
          <w:lang w:val="en-IN"/>
        </w:rPr>
        <w:t>result !</w:t>
      </w:r>
      <w:proofErr w:type="gramEnd"/>
      <w:r w:rsidRPr="00F5278E">
        <w:rPr>
          <w:sz w:val="24"/>
          <w:szCs w:val="24"/>
          <w:lang w:val="en-IN"/>
        </w:rPr>
        <w:t xml:space="preserve">= </w:t>
      </w:r>
      <w:proofErr w:type="gramStart"/>
      <w:r w:rsidRPr="00F5278E">
        <w:rPr>
          <w:sz w:val="24"/>
          <w:szCs w:val="24"/>
          <w:lang w:val="en-IN"/>
        </w:rPr>
        <w:t>null ?</w:t>
      </w:r>
      <w:proofErr w:type="gramEnd"/>
      <w:r w:rsidRPr="00F5278E">
        <w:rPr>
          <w:sz w:val="24"/>
          <w:szCs w:val="24"/>
          <w:lang w:val="en-IN"/>
        </w:rPr>
        <w:t xml:space="preserve"> </w:t>
      </w:r>
      <w:proofErr w:type="gramStart"/>
      <w:r w:rsidRPr="00F5278E">
        <w:rPr>
          <w:sz w:val="24"/>
          <w:szCs w:val="24"/>
          <w:lang w:val="en-IN"/>
        </w:rPr>
        <w:t>result :</w:t>
      </w:r>
      <w:proofErr w:type="gramEnd"/>
      <w:r w:rsidRPr="00F5278E">
        <w:rPr>
          <w:sz w:val="24"/>
          <w:szCs w:val="24"/>
          <w:lang w:val="en-IN"/>
        </w:rPr>
        <w:t xml:space="preserve"> "Not found"));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// Binary Search Demo (requires sorting first)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("\n=== Binary Search Results ===");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SearchAlgorithms.sortProductsByName</w:t>
      </w:r>
      <w:proofErr w:type="spellEnd"/>
      <w:r w:rsidRPr="00F5278E">
        <w:rPr>
          <w:sz w:val="24"/>
          <w:szCs w:val="24"/>
          <w:lang w:val="en-IN"/>
        </w:rPr>
        <w:t>(products);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("Products after sorting by name:");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for (Product </w:t>
      </w:r>
      <w:proofErr w:type="gramStart"/>
      <w:r w:rsidRPr="00F5278E">
        <w:rPr>
          <w:sz w:val="24"/>
          <w:szCs w:val="24"/>
          <w:lang w:val="en-IN"/>
        </w:rPr>
        <w:t>p :</w:t>
      </w:r>
      <w:proofErr w:type="gramEnd"/>
      <w:r w:rsidRPr="00F5278E">
        <w:rPr>
          <w:sz w:val="24"/>
          <w:szCs w:val="24"/>
          <w:lang w:val="en-IN"/>
        </w:rPr>
        <w:t xml:space="preserve"> products)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(p);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 xml:space="preserve"> = "Desk Chair";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result = </w:t>
      </w:r>
      <w:proofErr w:type="spellStart"/>
      <w:r w:rsidRPr="00F5278E">
        <w:rPr>
          <w:sz w:val="24"/>
          <w:szCs w:val="24"/>
          <w:lang w:val="en-IN"/>
        </w:rPr>
        <w:t>SearchAlgorithms.binarySearchByName</w:t>
      </w:r>
      <w:proofErr w:type="spellEnd"/>
      <w:r w:rsidRPr="00F5278E">
        <w:rPr>
          <w:sz w:val="24"/>
          <w:szCs w:val="24"/>
          <w:lang w:val="en-IN"/>
        </w:rPr>
        <w:t xml:space="preserve">(products,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>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 xml:space="preserve">("Searching for '" +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 xml:space="preserve"> + "': " + 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          (</w:t>
      </w:r>
      <w:proofErr w:type="gramStart"/>
      <w:r w:rsidRPr="00F5278E">
        <w:rPr>
          <w:sz w:val="24"/>
          <w:szCs w:val="24"/>
          <w:lang w:val="en-IN"/>
        </w:rPr>
        <w:t>result !</w:t>
      </w:r>
      <w:proofErr w:type="gramEnd"/>
      <w:r w:rsidRPr="00F5278E">
        <w:rPr>
          <w:sz w:val="24"/>
          <w:szCs w:val="24"/>
          <w:lang w:val="en-IN"/>
        </w:rPr>
        <w:t xml:space="preserve">= </w:t>
      </w:r>
      <w:proofErr w:type="gramStart"/>
      <w:r w:rsidRPr="00F5278E">
        <w:rPr>
          <w:sz w:val="24"/>
          <w:szCs w:val="24"/>
          <w:lang w:val="en-IN"/>
        </w:rPr>
        <w:t>null ?</w:t>
      </w:r>
      <w:proofErr w:type="gramEnd"/>
      <w:r w:rsidRPr="00F5278E">
        <w:rPr>
          <w:sz w:val="24"/>
          <w:szCs w:val="24"/>
          <w:lang w:val="en-IN"/>
        </w:rPr>
        <w:t xml:space="preserve"> </w:t>
      </w:r>
      <w:proofErr w:type="gramStart"/>
      <w:r w:rsidRPr="00F5278E">
        <w:rPr>
          <w:sz w:val="24"/>
          <w:szCs w:val="24"/>
          <w:lang w:val="en-IN"/>
        </w:rPr>
        <w:t>result :</w:t>
      </w:r>
      <w:proofErr w:type="gramEnd"/>
      <w:r w:rsidRPr="00F5278E">
        <w:rPr>
          <w:sz w:val="24"/>
          <w:szCs w:val="24"/>
          <w:lang w:val="en-IN"/>
        </w:rPr>
        <w:t xml:space="preserve"> "Not found"));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 xml:space="preserve"> = "Tablet";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result = </w:t>
      </w:r>
      <w:proofErr w:type="spellStart"/>
      <w:r w:rsidRPr="00F5278E">
        <w:rPr>
          <w:sz w:val="24"/>
          <w:szCs w:val="24"/>
          <w:lang w:val="en-IN"/>
        </w:rPr>
        <w:t>SearchAlgorithms.binarySearchByName</w:t>
      </w:r>
      <w:proofErr w:type="spellEnd"/>
      <w:r w:rsidRPr="00F5278E">
        <w:rPr>
          <w:sz w:val="24"/>
          <w:szCs w:val="24"/>
          <w:lang w:val="en-IN"/>
        </w:rPr>
        <w:t xml:space="preserve">(products,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>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 xml:space="preserve">("Searching for '" + </w:t>
      </w:r>
      <w:proofErr w:type="spellStart"/>
      <w:r w:rsidRPr="00F5278E">
        <w:rPr>
          <w:sz w:val="24"/>
          <w:szCs w:val="24"/>
          <w:lang w:val="en-IN"/>
        </w:rPr>
        <w:t>searchTerm</w:t>
      </w:r>
      <w:proofErr w:type="spellEnd"/>
      <w:r w:rsidRPr="00F5278E">
        <w:rPr>
          <w:sz w:val="24"/>
          <w:szCs w:val="24"/>
          <w:lang w:val="en-IN"/>
        </w:rPr>
        <w:t xml:space="preserve"> + "': " + 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          (</w:t>
      </w:r>
      <w:proofErr w:type="gramStart"/>
      <w:r w:rsidRPr="00F5278E">
        <w:rPr>
          <w:sz w:val="24"/>
          <w:szCs w:val="24"/>
          <w:lang w:val="en-IN"/>
        </w:rPr>
        <w:t>result !</w:t>
      </w:r>
      <w:proofErr w:type="gramEnd"/>
      <w:r w:rsidRPr="00F5278E">
        <w:rPr>
          <w:sz w:val="24"/>
          <w:szCs w:val="24"/>
          <w:lang w:val="en-IN"/>
        </w:rPr>
        <w:t xml:space="preserve">= </w:t>
      </w:r>
      <w:proofErr w:type="gramStart"/>
      <w:r w:rsidRPr="00F5278E">
        <w:rPr>
          <w:sz w:val="24"/>
          <w:szCs w:val="24"/>
          <w:lang w:val="en-IN"/>
        </w:rPr>
        <w:t>null ?</w:t>
      </w:r>
      <w:proofErr w:type="gramEnd"/>
      <w:r w:rsidRPr="00F5278E">
        <w:rPr>
          <w:sz w:val="24"/>
          <w:szCs w:val="24"/>
          <w:lang w:val="en-IN"/>
        </w:rPr>
        <w:t xml:space="preserve"> </w:t>
      </w:r>
      <w:proofErr w:type="gramStart"/>
      <w:r w:rsidRPr="00F5278E">
        <w:rPr>
          <w:sz w:val="24"/>
          <w:szCs w:val="24"/>
          <w:lang w:val="en-IN"/>
        </w:rPr>
        <w:t>result :</w:t>
      </w:r>
      <w:proofErr w:type="gramEnd"/>
      <w:r w:rsidRPr="00F5278E">
        <w:rPr>
          <w:sz w:val="24"/>
          <w:szCs w:val="24"/>
          <w:lang w:val="en-IN"/>
        </w:rPr>
        <w:t xml:space="preserve"> "Not found"));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// Search by ID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("\n=== Search by Product ID ===");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String </w:t>
      </w:r>
      <w:proofErr w:type="spellStart"/>
      <w:r w:rsidRPr="00F5278E">
        <w:rPr>
          <w:sz w:val="24"/>
          <w:szCs w:val="24"/>
          <w:lang w:val="en-IN"/>
        </w:rPr>
        <w:t>searchId</w:t>
      </w:r>
      <w:proofErr w:type="spellEnd"/>
      <w:r w:rsidRPr="00F5278E">
        <w:rPr>
          <w:sz w:val="24"/>
          <w:szCs w:val="24"/>
          <w:lang w:val="en-IN"/>
        </w:rPr>
        <w:t xml:space="preserve"> = "P200";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result = </w:t>
      </w:r>
      <w:proofErr w:type="spellStart"/>
      <w:r w:rsidRPr="00F5278E">
        <w:rPr>
          <w:sz w:val="24"/>
          <w:szCs w:val="24"/>
          <w:lang w:val="en-IN"/>
        </w:rPr>
        <w:t>SearchAlgorithms.linearSearchById</w:t>
      </w:r>
      <w:proofErr w:type="spellEnd"/>
      <w:r w:rsidRPr="00F5278E">
        <w:rPr>
          <w:sz w:val="24"/>
          <w:szCs w:val="24"/>
          <w:lang w:val="en-IN"/>
        </w:rPr>
        <w:t xml:space="preserve">(products, </w:t>
      </w:r>
      <w:proofErr w:type="spellStart"/>
      <w:r w:rsidRPr="00F5278E">
        <w:rPr>
          <w:sz w:val="24"/>
          <w:szCs w:val="24"/>
          <w:lang w:val="en-IN"/>
        </w:rPr>
        <w:t>searchId</w:t>
      </w:r>
      <w:proofErr w:type="spellEnd"/>
      <w:r w:rsidRPr="00F5278E">
        <w:rPr>
          <w:sz w:val="24"/>
          <w:szCs w:val="24"/>
          <w:lang w:val="en-IN"/>
        </w:rPr>
        <w:t>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 xml:space="preserve">("Searching for ID '" + </w:t>
      </w:r>
      <w:proofErr w:type="spellStart"/>
      <w:r w:rsidRPr="00F5278E">
        <w:rPr>
          <w:sz w:val="24"/>
          <w:szCs w:val="24"/>
          <w:lang w:val="en-IN"/>
        </w:rPr>
        <w:t>searchId</w:t>
      </w:r>
      <w:proofErr w:type="spellEnd"/>
      <w:r w:rsidRPr="00F5278E">
        <w:rPr>
          <w:sz w:val="24"/>
          <w:szCs w:val="24"/>
          <w:lang w:val="en-IN"/>
        </w:rPr>
        <w:t xml:space="preserve"> + "': " + 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          (</w:t>
      </w:r>
      <w:proofErr w:type="gramStart"/>
      <w:r w:rsidRPr="00F5278E">
        <w:rPr>
          <w:sz w:val="24"/>
          <w:szCs w:val="24"/>
          <w:lang w:val="en-IN"/>
        </w:rPr>
        <w:t>result !</w:t>
      </w:r>
      <w:proofErr w:type="gramEnd"/>
      <w:r w:rsidRPr="00F5278E">
        <w:rPr>
          <w:sz w:val="24"/>
          <w:szCs w:val="24"/>
          <w:lang w:val="en-IN"/>
        </w:rPr>
        <w:t xml:space="preserve">= </w:t>
      </w:r>
      <w:proofErr w:type="gramStart"/>
      <w:r w:rsidRPr="00F5278E">
        <w:rPr>
          <w:sz w:val="24"/>
          <w:szCs w:val="24"/>
          <w:lang w:val="en-IN"/>
        </w:rPr>
        <w:t>null ?</w:t>
      </w:r>
      <w:proofErr w:type="gramEnd"/>
      <w:r w:rsidRPr="00F5278E">
        <w:rPr>
          <w:sz w:val="24"/>
          <w:szCs w:val="24"/>
          <w:lang w:val="en-IN"/>
        </w:rPr>
        <w:t xml:space="preserve"> </w:t>
      </w:r>
      <w:proofErr w:type="gramStart"/>
      <w:r w:rsidRPr="00F5278E">
        <w:rPr>
          <w:sz w:val="24"/>
          <w:szCs w:val="24"/>
          <w:lang w:val="en-IN"/>
        </w:rPr>
        <w:t>result :</w:t>
      </w:r>
      <w:proofErr w:type="gramEnd"/>
      <w:r w:rsidRPr="00F5278E">
        <w:rPr>
          <w:sz w:val="24"/>
          <w:szCs w:val="24"/>
          <w:lang w:val="en-IN"/>
        </w:rPr>
        <w:t xml:space="preserve"> "Not found"));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}</w:t>
      </w:r>
    </w:p>
    <w:p w:rsid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>}</w:t>
      </w:r>
    </w:p>
    <w:p w:rsid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public class </w:t>
      </w:r>
      <w:proofErr w:type="spellStart"/>
      <w:r w:rsidRPr="00F5278E">
        <w:rPr>
          <w:sz w:val="24"/>
          <w:szCs w:val="24"/>
          <w:lang w:val="en-IN"/>
        </w:rPr>
        <w:t>SearchPerformanceAnalysis</w:t>
      </w:r>
      <w:proofErr w:type="spellEnd"/>
      <w:r w:rsidRPr="00F5278E">
        <w:rPr>
          <w:sz w:val="24"/>
          <w:szCs w:val="24"/>
          <w:lang w:val="en-IN"/>
        </w:rPr>
        <w:t xml:space="preserve">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public static void </w:t>
      </w:r>
      <w:proofErr w:type="spellStart"/>
      <w:proofErr w:type="gramStart"/>
      <w:r w:rsidRPr="00F5278E">
        <w:rPr>
          <w:sz w:val="24"/>
          <w:szCs w:val="24"/>
          <w:lang w:val="en-IN"/>
        </w:rPr>
        <w:t>analyzePerformance</w:t>
      </w:r>
      <w:proofErr w:type="spellEnd"/>
      <w:r w:rsidRPr="00F5278E">
        <w:rPr>
          <w:sz w:val="24"/>
          <w:szCs w:val="24"/>
          <w:lang w:val="en-IN"/>
        </w:rPr>
        <w:t>(Product[</w:t>
      </w:r>
      <w:proofErr w:type="gramEnd"/>
      <w:r w:rsidRPr="00F5278E">
        <w:rPr>
          <w:sz w:val="24"/>
          <w:szCs w:val="24"/>
          <w:lang w:val="en-IN"/>
        </w:rPr>
        <w:t>] products)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// Warm up JVM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for (int </w:t>
      </w:r>
      <w:proofErr w:type="spellStart"/>
      <w:r w:rsidRPr="00F5278E">
        <w:rPr>
          <w:sz w:val="24"/>
          <w:szCs w:val="24"/>
          <w:lang w:val="en-IN"/>
        </w:rPr>
        <w:t>i</w:t>
      </w:r>
      <w:proofErr w:type="spellEnd"/>
      <w:r w:rsidRPr="00F5278E">
        <w:rPr>
          <w:sz w:val="24"/>
          <w:szCs w:val="24"/>
          <w:lang w:val="en-IN"/>
        </w:rPr>
        <w:t xml:space="preserve"> = 0; </w:t>
      </w:r>
      <w:proofErr w:type="spellStart"/>
      <w:r w:rsidRPr="00F5278E">
        <w:rPr>
          <w:sz w:val="24"/>
          <w:szCs w:val="24"/>
          <w:lang w:val="en-IN"/>
        </w:rPr>
        <w:t>i</w:t>
      </w:r>
      <w:proofErr w:type="spellEnd"/>
      <w:r w:rsidRPr="00F5278E">
        <w:rPr>
          <w:sz w:val="24"/>
          <w:szCs w:val="24"/>
          <w:lang w:val="en-IN"/>
        </w:rPr>
        <w:t xml:space="preserve"> &lt; 1000; </w:t>
      </w:r>
      <w:proofErr w:type="spellStart"/>
      <w:r w:rsidRPr="00F5278E">
        <w:rPr>
          <w:sz w:val="24"/>
          <w:szCs w:val="24"/>
          <w:lang w:val="en-IN"/>
        </w:rPr>
        <w:t>i</w:t>
      </w:r>
      <w:proofErr w:type="spellEnd"/>
      <w:r w:rsidRPr="00F5278E">
        <w:rPr>
          <w:sz w:val="24"/>
          <w:szCs w:val="24"/>
          <w:lang w:val="en-IN"/>
        </w:rPr>
        <w:t>++) {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</w:t>
      </w:r>
      <w:proofErr w:type="spellStart"/>
      <w:r w:rsidRPr="00F5278E">
        <w:rPr>
          <w:sz w:val="24"/>
          <w:szCs w:val="24"/>
          <w:lang w:val="en-IN"/>
        </w:rPr>
        <w:t>SearchAlgorithms.linearSearchByName</w:t>
      </w:r>
      <w:proofErr w:type="spellEnd"/>
      <w:r w:rsidRPr="00F5278E">
        <w:rPr>
          <w:sz w:val="24"/>
          <w:szCs w:val="24"/>
          <w:lang w:val="en-IN"/>
        </w:rPr>
        <w:t>(products, "Laptop");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</w:t>
      </w:r>
      <w:proofErr w:type="spellStart"/>
      <w:r w:rsidRPr="00F5278E">
        <w:rPr>
          <w:sz w:val="24"/>
          <w:szCs w:val="24"/>
          <w:lang w:val="en-IN"/>
        </w:rPr>
        <w:t>SearchAlgorithms.binarySearchByName</w:t>
      </w:r>
      <w:proofErr w:type="spellEnd"/>
      <w:r w:rsidRPr="00F5278E">
        <w:rPr>
          <w:sz w:val="24"/>
          <w:szCs w:val="24"/>
          <w:lang w:val="en-IN"/>
        </w:rPr>
        <w:t>(products, "Laptop");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lastRenderedPageBreak/>
        <w:t xml:space="preserve">        }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// Linear search timing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long </w:t>
      </w:r>
      <w:proofErr w:type="spellStart"/>
      <w:r w:rsidRPr="00F5278E">
        <w:rPr>
          <w:sz w:val="24"/>
          <w:szCs w:val="24"/>
          <w:lang w:val="en-IN"/>
        </w:rPr>
        <w:t>startTime</w:t>
      </w:r>
      <w:proofErr w:type="spellEnd"/>
      <w:r w:rsidRPr="00F5278E">
        <w:rPr>
          <w:sz w:val="24"/>
          <w:szCs w:val="24"/>
          <w:lang w:val="en-IN"/>
        </w:rPr>
        <w:t xml:space="preserve"> = </w:t>
      </w:r>
      <w:proofErr w:type="spellStart"/>
      <w:r w:rsidRPr="00F5278E">
        <w:rPr>
          <w:sz w:val="24"/>
          <w:szCs w:val="24"/>
          <w:lang w:val="en-IN"/>
        </w:rPr>
        <w:t>System.nanoTime</w:t>
      </w:r>
      <w:proofErr w:type="spellEnd"/>
      <w:r w:rsidRPr="00F5278E">
        <w:rPr>
          <w:sz w:val="24"/>
          <w:szCs w:val="24"/>
          <w:lang w:val="en-IN"/>
        </w:rPr>
        <w:t>();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SearchAlgorithms.linearSearchByName</w:t>
      </w:r>
      <w:proofErr w:type="spellEnd"/>
      <w:r w:rsidRPr="00F5278E">
        <w:rPr>
          <w:sz w:val="24"/>
          <w:szCs w:val="24"/>
          <w:lang w:val="en-IN"/>
        </w:rPr>
        <w:t>(products, "Desk Chair");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long </w:t>
      </w:r>
      <w:proofErr w:type="spellStart"/>
      <w:r w:rsidRPr="00F5278E">
        <w:rPr>
          <w:sz w:val="24"/>
          <w:szCs w:val="24"/>
          <w:lang w:val="en-IN"/>
        </w:rPr>
        <w:t>linearTime</w:t>
      </w:r>
      <w:proofErr w:type="spellEnd"/>
      <w:r w:rsidRPr="00F5278E">
        <w:rPr>
          <w:sz w:val="24"/>
          <w:szCs w:val="24"/>
          <w:lang w:val="en-IN"/>
        </w:rPr>
        <w:t xml:space="preserve"> = </w:t>
      </w:r>
      <w:proofErr w:type="spellStart"/>
      <w:r w:rsidRPr="00F5278E">
        <w:rPr>
          <w:sz w:val="24"/>
          <w:szCs w:val="24"/>
          <w:lang w:val="en-IN"/>
        </w:rPr>
        <w:t>System.nanoTime</w:t>
      </w:r>
      <w:proofErr w:type="spellEnd"/>
      <w:r w:rsidRPr="00F5278E">
        <w:rPr>
          <w:sz w:val="24"/>
          <w:szCs w:val="24"/>
          <w:lang w:val="en-IN"/>
        </w:rPr>
        <w:t xml:space="preserve">() - </w:t>
      </w:r>
      <w:proofErr w:type="spellStart"/>
      <w:r w:rsidRPr="00F5278E">
        <w:rPr>
          <w:sz w:val="24"/>
          <w:szCs w:val="24"/>
          <w:lang w:val="en-IN"/>
        </w:rPr>
        <w:t>startTime</w:t>
      </w:r>
      <w:proofErr w:type="spellEnd"/>
      <w:r w:rsidRPr="00F5278E">
        <w:rPr>
          <w:sz w:val="24"/>
          <w:szCs w:val="24"/>
          <w:lang w:val="en-IN"/>
        </w:rPr>
        <w:t>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// Binary search timing (requires sorted array)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SearchAlgorithms.sortProductsByName</w:t>
      </w:r>
      <w:proofErr w:type="spellEnd"/>
      <w:r w:rsidRPr="00F5278E">
        <w:rPr>
          <w:sz w:val="24"/>
          <w:szCs w:val="24"/>
          <w:lang w:val="en-IN"/>
        </w:rPr>
        <w:t>(products);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startTime</w:t>
      </w:r>
      <w:proofErr w:type="spellEnd"/>
      <w:r w:rsidRPr="00F5278E">
        <w:rPr>
          <w:sz w:val="24"/>
          <w:szCs w:val="24"/>
          <w:lang w:val="en-IN"/>
        </w:rPr>
        <w:t xml:space="preserve"> = </w:t>
      </w:r>
      <w:proofErr w:type="spellStart"/>
      <w:r w:rsidRPr="00F5278E">
        <w:rPr>
          <w:sz w:val="24"/>
          <w:szCs w:val="24"/>
          <w:lang w:val="en-IN"/>
        </w:rPr>
        <w:t>System.nanoTime</w:t>
      </w:r>
      <w:proofErr w:type="spellEnd"/>
      <w:r w:rsidRPr="00F5278E">
        <w:rPr>
          <w:sz w:val="24"/>
          <w:szCs w:val="24"/>
          <w:lang w:val="en-IN"/>
        </w:rPr>
        <w:t>();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SearchAlgorithms.binarySearchByName</w:t>
      </w:r>
      <w:proofErr w:type="spellEnd"/>
      <w:r w:rsidRPr="00F5278E">
        <w:rPr>
          <w:sz w:val="24"/>
          <w:szCs w:val="24"/>
          <w:lang w:val="en-IN"/>
        </w:rPr>
        <w:t>(products, "Desk Chair");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long </w:t>
      </w:r>
      <w:proofErr w:type="spellStart"/>
      <w:r w:rsidRPr="00F5278E">
        <w:rPr>
          <w:sz w:val="24"/>
          <w:szCs w:val="24"/>
          <w:lang w:val="en-IN"/>
        </w:rPr>
        <w:t>binaryTime</w:t>
      </w:r>
      <w:proofErr w:type="spellEnd"/>
      <w:r w:rsidRPr="00F5278E">
        <w:rPr>
          <w:sz w:val="24"/>
          <w:szCs w:val="24"/>
          <w:lang w:val="en-IN"/>
        </w:rPr>
        <w:t xml:space="preserve"> = </w:t>
      </w:r>
      <w:proofErr w:type="spellStart"/>
      <w:r w:rsidRPr="00F5278E">
        <w:rPr>
          <w:sz w:val="24"/>
          <w:szCs w:val="24"/>
          <w:lang w:val="en-IN"/>
        </w:rPr>
        <w:t>System.nanoTime</w:t>
      </w:r>
      <w:proofErr w:type="spellEnd"/>
      <w:r w:rsidRPr="00F5278E">
        <w:rPr>
          <w:sz w:val="24"/>
          <w:szCs w:val="24"/>
          <w:lang w:val="en-IN"/>
        </w:rPr>
        <w:t xml:space="preserve">() - </w:t>
      </w:r>
      <w:proofErr w:type="spellStart"/>
      <w:r w:rsidRPr="00F5278E">
        <w:rPr>
          <w:sz w:val="24"/>
          <w:szCs w:val="24"/>
          <w:lang w:val="en-IN"/>
        </w:rPr>
        <w:t>startTime</w:t>
      </w:r>
      <w:proofErr w:type="spellEnd"/>
      <w:r w:rsidRPr="00F5278E">
        <w:rPr>
          <w:sz w:val="24"/>
          <w:szCs w:val="24"/>
          <w:lang w:val="en-IN"/>
        </w:rPr>
        <w:t>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>("\n=== Performance Analysis ===");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 xml:space="preserve">("Linear Search Time: " + </w:t>
      </w:r>
      <w:proofErr w:type="spellStart"/>
      <w:r w:rsidRPr="00F5278E">
        <w:rPr>
          <w:sz w:val="24"/>
          <w:szCs w:val="24"/>
          <w:lang w:val="en-IN"/>
        </w:rPr>
        <w:t>linearTime</w:t>
      </w:r>
      <w:proofErr w:type="spellEnd"/>
      <w:r w:rsidRPr="00F5278E">
        <w:rPr>
          <w:sz w:val="24"/>
          <w:szCs w:val="24"/>
          <w:lang w:val="en-IN"/>
        </w:rPr>
        <w:t xml:space="preserve"> + " ns");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 xml:space="preserve">("Binary Search Time: " + </w:t>
      </w:r>
      <w:proofErr w:type="spellStart"/>
      <w:r w:rsidRPr="00F5278E">
        <w:rPr>
          <w:sz w:val="24"/>
          <w:szCs w:val="24"/>
          <w:lang w:val="en-IN"/>
        </w:rPr>
        <w:t>binaryTime</w:t>
      </w:r>
      <w:proofErr w:type="spellEnd"/>
      <w:r w:rsidRPr="00F5278E">
        <w:rPr>
          <w:sz w:val="24"/>
          <w:szCs w:val="24"/>
          <w:lang w:val="en-IN"/>
        </w:rPr>
        <w:t xml:space="preserve"> + " ns");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System.out.println</w:t>
      </w:r>
      <w:proofErr w:type="spellEnd"/>
      <w:r w:rsidRPr="00F5278E">
        <w:rPr>
          <w:sz w:val="24"/>
          <w:szCs w:val="24"/>
          <w:lang w:val="en-IN"/>
        </w:rPr>
        <w:t xml:space="preserve">("Array Size: " + </w:t>
      </w:r>
      <w:proofErr w:type="spellStart"/>
      <w:proofErr w:type="gramStart"/>
      <w:r w:rsidRPr="00F5278E">
        <w:rPr>
          <w:sz w:val="24"/>
          <w:szCs w:val="24"/>
          <w:lang w:val="en-IN"/>
        </w:rPr>
        <w:t>products.length</w:t>
      </w:r>
      <w:proofErr w:type="spellEnd"/>
      <w:proofErr w:type="gramEnd"/>
      <w:r w:rsidRPr="00F5278E">
        <w:rPr>
          <w:sz w:val="24"/>
          <w:szCs w:val="24"/>
          <w:lang w:val="en-IN"/>
        </w:rPr>
        <w:t xml:space="preserve"> + " products");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</w:t>
      </w:r>
      <w:proofErr w:type="spellStart"/>
      <w:r w:rsidRPr="00F5278E">
        <w:rPr>
          <w:sz w:val="24"/>
          <w:szCs w:val="24"/>
          <w:lang w:val="en-IN"/>
        </w:rPr>
        <w:t>System.out.printf</w:t>
      </w:r>
      <w:proofErr w:type="spellEnd"/>
      <w:r w:rsidRPr="00F5278E">
        <w:rPr>
          <w:sz w:val="24"/>
          <w:szCs w:val="24"/>
          <w:lang w:val="en-IN"/>
        </w:rPr>
        <w:t xml:space="preserve">("Binary search was %.1f times </w:t>
      </w:r>
      <w:proofErr w:type="spellStart"/>
      <w:r w:rsidRPr="00F5278E">
        <w:rPr>
          <w:sz w:val="24"/>
          <w:szCs w:val="24"/>
          <w:lang w:val="en-IN"/>
        </w:rPr>
        <w:t>faster%n</w:t>
      </w:r>
      <w:proofErr w:type="spellEnd"/>
      <w:r w:rsidRPr="00F5278E">
        <w:rPr>
          <w:sz w:val="24"/>
          <w:szCs w:val="24"/>
          <w:lang w:val="en-IN"/>
        </w:rPr>
        <w:t xml:space="preserve">", 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                     (double)</w:t>
      </w:r>
      <w:proofErr w:type="spellStart"/>
      <w:r w:rsidRPr="00F5278E">
        <w:rPr>
          <w:sz w:val="24"/>
          <w:szCs w:val="24"/>
          <w:lang w:val="en-IN"/>
        </w:rPr>
        <w:t>linearTime</w:t>
      </w:r>
      <w:proofErr w:type="spellEnd"/>
      <w:r w:rsidRPr="00F5278E">
        <w:rPr>
          <w:sz w:val="24"/>
          <w:szCs w:val="24"/>
          <w:lang w:val="en-IN"/>
        </w:rPr>
        <w:t>/</w:t>
      </w:r>
      <w:proofErr w:type="spellStart"/>
      <w:r w:rsidRPr="00F5278E">
        <w:rPr>
          <w:sz w:val="24"/>
          <w:szCs w:val="24"/>
          <w:lang w:val="en-IN"/>
        </w:rPr>
        <w:t>binaryTime</w:t>
      </w:r>
      <w:proofErr w:type="spellEnd"/>
      <w:r w:rsidRPr="00F5278E">
        <w:rPr>
          <w:sz w:val="24"/>
          <w:szCs w:val="24"/>
          <w:lang w:val="en-IN"/>
        </w:rPr>
        <w:t>);</w:t>
      </w:r>
    </w:p>
    <w:p w:rsidR="00F5278E" w:rsidRP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 xml:space="preserve">    }</w:t>
      </w:r>
    </w:p>
    <w:p w:rsidR="00F5278E" w:rsidRDefault="00F5278E" w:rsidP="00F5278E">
      <w:pPr>
        <w:rPr>
          <w:sz w:val="24"/>
          <w:szCs w:val="24"/>
          <w:lang w:val="en-IN"/>
        </w:rPr>
      </w:pPr>
      <w:r w:rsidRPr="00F5278E">
        <w:rPr>
          <w:sz w:val="24"/>
          <w:szCs w:val="24"/>
          <w:lang w:val="en-IN"/>
        </w:rPr>
        <w:t>}</w:t>
      </w:r>
    </w:p>
    <w:p w:rsidR="00F5278E" w:rsidRDefault="00F5278E" w:rsidP="00F5278E">
      <w:pPr>
        <w:rPr>
          <w:sz w:val="24"/>
          <w:szCs w:val="24"/>
          <w:lang w:val="en-IN"/>
        </w:rPr>
      </w:pPr>
    </w:p>
    <w:p w:rsidR="0064428B" w:rsidRDefault="00F5278E" w:rsidP="00F5278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Exercise 7</w:t>
      </w:r>
      <w:r>
        <w:rPr>
          <w:sz w:val="32"/>
          <w:szCs w:val="32"/>
          <w:lang w:val="en-IN"/>
        </w:rPr>
        <w:br/>
      </w:r>
      <w:r w:rsidR="0064428B">
        <w:rPr>
          <w:sz w:val="32"/>
          <w:szCs w:val="32"/>
          <w:lang w:val="en-IN"/>
        </w:rPr>
        <w:t>Output</w:t>
      </w:r>
    </w:p>
    <w:p w:rsidR="0064428B" w:rsidRDefault="0064428B" w:rsidP="00F5278E">
      <w:pPr>
        <w:rPr>
          <w:sz w:val="32"/>
          <w:szCs w:val="32"/>
          <w:lang w:val="en-IN"/>
        </w:rPr>
      </w:pPr>
      <w:r w:rsidRPr="0064428B">
        <w:rPr>
          <w:sz w:val="32"/>
          <w:szCs w:val="32"/>
          <w:lang w:val="en-IN"/>
        </w:rPr>
        <w:drawing>
          <wp:inline distT="0" distB="0" distL="0" distR="0" wp14:anchorId="542313E9" wp14:editId="28EE47A3">
            <wp:extent cx="5448594" cy="3617843"/>
            <wp:effectExtent l="0" t="0" r="0" b="1905"/>
            <wp:docPr id="175808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2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413" cy="36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lastRenderedPageBreak/>
        <w:t xml:space="preserve">public class </w:t>
      </w:r>
      <w:proofErr w:type="spellStart"/>
      <w:r w:rsidRPr="0064428B">
        <w:rPr>
          <w:sz w:val="24"/>
          <w:szCs w:val="24"/>
          <w:lang w:val="en-IN"/>
        </w:rPr>
        <w:t>FinancialForecastingDemo</w:t>
      </w:r>
      <w:proofErr w:type="spellEnd"/>
      <w:r w:rsidRPr="0064428B">
        <w:rPr>
          <w:sz w:val="24"/>
          <w:szCs w:val="24"/>
          <w:lang w:val="en-IN"/>
        </w:rPr>
        <w:t xml:space="preserve">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// Nested </w:t>
      </w:r>
      <w:proofErr w:type="spellStart"/>
      <w:r w:rsidRPr="0064428B">
        <w:rPr>
          <w:sz w:val="24"/>
          <w:szCs w:val="24"/>
          <w:lang w:val="en-IN"/>
        </w:rPr>
        <w:t>FinancialForecaster</w:t>
      </w:r>
      <w:proofErr w:type="spellEnd"/>
      <w:r w:rsidRPr="0064428B">
        <w:rPr>
          <w:sz w:val="24"/>
          <w:szCs w:val="24"/>
          <w:lang w:val="en-IN"/>
        </w:rPr>
        <w:t xml:space="preserve"> class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static class </w:t>
      </w:r>
      <w:proofErr w:type="spellStart"/>
      <w:r w:rsidRPr="0064428B">
        <w:rPr>
          <w:sz w:val="24"/>
          <w:szCs w:val="24"/>
          <w:lang w:val="en-IN"/>
        </w:rPr>
        <w:t>FinancialForecaster</w:t>
      </w:r>
      <w:proofErr w:type="spellEnd"/>
      <w:r w:rsidRPr="0064428B">
        <w:rPr>
          <w:sz w:val="24"/>
          <w:szCs w:val="24"/>
          <w:lang w:val="en-IN"/>
        </w:rPr>
        <w:t xml:space="preserve">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private static </w:t>
      </w:r>
      <w:proofErr w:type="gramStart"/>
      <w:r w:rsidRPr="0064428B">
        <w:rPr>
          <w:sz w:val="24"/>
          <w:szCs w:val="24"/>
          <w:lang w:val="en-IN"/>
        </w:rPr>
        <w:t>double[</w:t>
      </w:r>
      <w:proofErr w:type="gramEnd"/>
      <w:r w:rsidRPr="0064428B">
        <w:rPr>
          <w:sz w:val="24"/>
          <w:szCs w:val="24"/>
          <w:lang w:val="en-IN"/>
        </w:rPr>
        <w:t>] memo;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public static double </w:t>
      </w:r>
      <w:proofErr w:type="spellStart"/>
      <w:proofErr w:type="gramStart"/>
      <w:r w:rsidRPr="0064428B">
        <w:rPr>
          <w:sz w:val="24"/>
          <w:szCs w:val="24"/>
          <w:lang w:val="en-IN"/>
        </w:rPr>
        <w:t>calculateFutureValue</w:t>
      </w:r>
      <w:proofErr w:type="spellEnd"/>
      <w:r w:rsidRPr="0064428B">
        <w:rPr>
          <w:sz w:val="24"/>
          <w:szCs w:val="24"/>
          <w:lang w:val="en-IN"/>
        </w:rPr>
        <w:t>(</w:t>
      </w:r>
      <w:proofErr w:type="gramEnd"/>
      <w:r w:rsidRPr="0064428B">
        <w:rPr>
          <w:sz w:val="24"/>
          <w:szCs w:val="24"/>
          <w:lang w:val="en-IN"/>
        </w:rPr>
        <w:t xml:space="preserve">double </w:t>
      </w:r>
      <w:proofErr w:type="spellStart"/>
      <w:r w:rsidRPr="0064428B">
        <w:rPr>
          <w:sz w:val="24"/>
          <w:szCs w:val="24"/>
          <w:lang w:val="en-IN"/>
        </w:rPr>
        <w:t>currentValue</w:t>
      </w:r>
      <w:proofErr w:type="spellEnd"/>
      <w:r w:rsidRPr="0064428B">
        <w:rPr>
          <w:sz w:val="24"/>
          <w:szCs w:val="24"/>
          <w:lang w:val="en-IN"/>
        </w:rPr>
        <w:t xml:space="preserve">, double </w:t>
      </w:r>
      <w:proofErr w:type="spellStart"/>
      <w:r w:rsidRPr="0064428B">
        <w:rPr>
          <w:sz w:val="24"/>
          <w:szCs w:val="24"/>
          <w:lang w:val="en-IN"/>
        </w:rPr>
        <w:t>growthRate</w:t>
      </w:r>
      <w:proofErr w:type="spellEnd"/>
      <w:r w:rsidRPr="0064428B">
        <w:rPr>
          <w:sz w:val="24"/>
          <w:szCs w:val="24"/>
          <w:lang w:val="en-IN"/>
        </w:rPr>
        <w:t>, int periods)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if (periods &lt;= 0) return </w:t>
      </w:r>
      <w:proofErr w:type="spellStart"/>
      <w:r w:rsidRPr="0064428B">
        <w:rPr>
          <w:sz w:val="24"/>
          <w:szCs w:val="24"/>
          <w:lang w:val="en-IN"/>
        </w:rPr>
        <w:t>currentValue</w:t>
      </w:r>
      <w:proofErr w:type="spellEnd"/>
      <w:r w:rsidRPr="0064428B">
        <w:rPr>
          <w:sz w:val="24"/>
          <w:szCs w:val="24"/>
          <w:lang w:val="en-IN"/>
        </w:rPr>
        <w:t>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return </w:t>
      </w:r>
      <w:proofErr w:type="spellStart"/>
      <w:proofErr w:type="gramStart"/>
      <w:r w:rsidRPr="0064428B">
        <w:rPr>
          <w:sz w:val="24"/>
          <w:szCs w:val="24"/>
          <w:lang w:val="en-IN"/>
        </w:rPr>
        <w:t>calculateFutureValue</w:t>
      </w:r>
      <w:proofErr w:type="spellEnd"/>
      <w:r w:rsidRPr="0064428B">
        <w:rPr>
          <w:sz w:val="24"/>
          <w:szCs w:val="24"/>
          <w:lang w:val="en-IN"/>
        </w:rPr>
        <w:t>(</w:t>
      </w:r>
      <w:proofErr w:type="spellStart"/>
      <w:proofErr w:type="gramEnd"/>
      <w:r w:rsidRPr="0064428B">
        <w:rPr>
          <w:sz w:val="24"/>
          <w:szCs w:val="24"/>
          <w:lang w:val="en-IN"/>
        </w:rPr>
        <w:t>currentValue</w:t>
      </w:r>
      <w:proofErr w:type="spellEnd"/>
      <w:r w:rsidRPr="0064428B">
        <w:rPr>
          <w:sz w:val="24"/>
          <w:szCs w:val="24"/>
          <w:lang w:val="en-IN"/>
        </w:rPr>
        <w:t xml:space="preserve"> * (1 + </w:t>
      </w:r>
      <w:proofErr w:type="spellStart"/>
      <w:r w:rsidRPr="0064428B">
        <w:rPr>
          <w:sz w:val="24"/>
          <w:szCs w:val="24"/>
          <w:lang w:val="en-IN"/>
        </w:rPr>
        <w:t>growthRate</w:t>
      </w:r>
      <w:proofErr w:type="spellEnd"/>
      <w:r w:rsidRPr="0064428B">
        <w:rPr>
          <w:sz w:val="24"/>
          <w:szCs w:val="24"/>
          <w:lang w:val="en-IN"/>
        </w:rPr>
        <w:t xml:space="preserve">), </w:t>
      </w:r>
      <w:proofErr w:type="spellStart"/>
      <w:r w:rsidRPr="0064428B">
        <w:rPr>
          <w:sz w:val="24"/>
          <w:szCs w:val="24"/>
          <w:lang w:val="en-IN"/>
        </w:rPr>
        <w:t>growthRate</w:t>
      </w:r>
      <w:proofErr w:type="spellEnd"/>
      <w:r w:rsidRPr="0064428B">
        <w:rPr>
          <w:sz w:val="24"/>
          <w:szCs w:val="24"/>
          <w:lang w:val="en-IN"/>
        </w:rPr>
        <w:t>, periods - 1);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public static double </w:t>
      </w:r>
      <w:proofErr w:type="spellStart"/>
      <w:proofErr w:type="gramStart"/>
      <w:r w:rsidRPr="0064428B">
        <w:rPr>
          <w:sz w:val="24"/>
          <w:szCs w:val="24"/>
          <w:lang w:val="en-IN"/>
        </w:rPr>
        <w:t>calculateFutureValueMemoized</w:t>
      </w:r>
      <w:proofErr w:type="spellEnd"/>
      <w:r w:rsidRPr="0064428B">
        <w:rPr>
          <w:sz w:val="24"/>
          <w:szCs w:val="24"/>
          <w:lang w:val="en-IN"/>
        </w:rPr>
        <w:t>(</w:t>
      </w:r>
      <w:proofErr w:type="gramEnd"/>
      <w:r w:rsidRPr="0064428B">
        <w:rPr>
          <w:sz w:val="24"/>
          <w:szCs w:val="24"/>
          <w:lang w:val="en-IN"/>
        </w:rPr>
        <w:t xml:space="preserve">double </w:t>
      </w:r>
      <w:proofErr w:type="spellStart"/>
      <w:r w:rsidRPr="0064428B">
        <w:rPr>
          <w:sz w:val="24"/>
          <w:szCs w:val="24"/>
          <w:lang w:val="en-IN"/>
        </w:rPr>
        <w:t>currentValue</w:t>
      </w:r>
      <w:proofErr w:type="spellEnd"/>
      <w:r w:rsidRPr="0064428B">
        <w:rPr>
          <w:sz w:val="24"/>
          <w:szCs w:val="24"/>
          <w:lang w:val="en-IN"/>
        </w:rPr>
        <w:t xml:space="preserve">, double </w:t>
      </w:r>
      <w:proofErr w:type="spellStart"/>
      <w:r w:rsidRPr="0064428B">
        <w:rPr>
          <w:sz w:val="24"/>
          <w:szCs w:val="24"/>
          <w:lang w:val="en-IN"/>
        </w:rPr>
        <w:t>growthRate</w:t>
      </w:r>
      <w:proofErr w:type="spellEnd"/>
      <w:r w:rsidRPr="0064428B">
        <w:rPr>
          <w:sz w:val="24"/>
          <w:szCs w:val="24"/>
          <w:lang w:val="en-IN"/>
        </w:rPr>
        <w:t>, int periods)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if (memo == null || </w:t>
      </w:r>
      <w:proofErr w:type="spellStart"/>
      <w:proofErr w:type="gramStart"/>
      <w:r w:rsidRPr="0064428B">
        <w:rPr>
          <w:sz w:val="24"/>
          <w:szCs w:val="24"/>
          <w:lang w:val="en-IN"/>
        </w:rPr>
        <w:t>memo.length</w:t>
      </w:r>
      <w:proofErr w:type="spellEnd"/>
      <w:proofErr w:type="gramEnd"/>
      <w:r w:rsidRPr="0064428B">
        <w:rPr>
          <w:sz w:val="24"/>
          <w:szCs w:val="24"/>
          <w:lang w:val="en-IN"/>
        </w:rPr>
        <w:t xml:space="preserve"> &lt; periods + 1)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    memo = new </w:t>
      </w:r>
      <w:proofErr w:type="gramStart"/>
      <w:r w:rsidRPr="0064428B">
        <w:rPr>
          <w:sz w:val="24"/>
          <w:szCs w:val="24"/>
          <w:lang w:val="en-IN"/>
        </w:rPr>
        <w:t>double[</w:t>
      </w:r>
      <w:proofErr w:type="gramEnd"/>
      <w:r w:rsidRPr="0064428B">
        <w:rPr>
          <w:sz w:val="24"/>
          <w:szCs w:val="24"/>
          <w:lang w:val="en-IN"/>
        </w:rPr>
        <w:t>periods + 1];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if (memo[periods</w:t>
      </w:r>
      <w:proofErr w:type="gramStart"/>
      <w:r w:rsidRPr="0064428B">
        <w:rPr>
          <w:sz w:val="24"/>
          <w:szCs w:val="24"/>
          <w:lang w:val="en-IN"/>
        </w:rPr>
        <w:t>] !</w:t>
      </w:r>
      <w:proofErr w:type="gramEnd"/>
      <w:r w:rsidRPr="0064428B">
        <w:rPr>
          <w:sz w:val="24"/>
          <w:szCs w:val="24"/>
          <w:lang w:val="en-IN"/>
        </w:rPr>
        <w:t>= 0)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    return memo[periods];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if (periods == 0)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    </w:t>
      </w:r>
      <w:proofErr w:type="gramStart"/>
      <w:r w:rsidRPr="0064428B">
        <w:rPr>
          <w:sz w:val="24"/>
          <w:szCs w:val="24"/>
          <w:lang w:val="en-IN"/>
        </w:rPr>
        <w:t>memo[</w:t>
      </w:r>
      <w:proofErr w:type="gramEnd"/>
      <w:r w:rsidRPr="0064428B">
        <w:rPr>
          <w:sz w:val="24"/>
          <w:szCs w:val="24"/>
          <w:lang w:val="en-IN"/>
        </w:rPr>
        <w:t xml:space="preserve">0] = </w:t>
      </w:r>
      <w:proofErr w:type="spellStart"/>
      <w:r w:rsidRPr="0064428B">
        <w:rPr>
          <w:sz w:val="24"/>
          <w:szCs w:val="24"/>
          <w:lang w:val="en-IN"/>
        </w:rPr>
        <w:t>currentValue</w:t>
      </w:r>
      <w:proofErr w:type="spellEnd"/>
      <w:r w:rsidRPr="0064428B">
        <w:rPr>
          <w:sz w:val="24"/>
          <w:szCs w:val="24"/>
          <w:lang w:val="en-IN"/>
        </w:rPr>
        <w:t>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    return </w:t>
      </w:r>
      <w:proofErr w:type="spellStart"/>
      <w:r w:rsidRPr="0064428B">
        <w:rPr>
          <w:sz w:val="24"/>
          <w:szCs w:val="24"/>
          <w:lang w:val="en-IN"/>
        </w:rPr>
        <w:t>currentValue</w:t>
      </w:r>
      <w:proofErr w:type="spellEnd"/>
      <w:r w:rsidRPr="0064428B">
        <w:rPr>
          <w:sz w:val="24"/>
          <w:szCs w:val="24"/>
          <w:lang w:val="en-IN"/>
        </w:rPr>
        <w:t>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memo[periods] = </w:t>
      </w:r>
      <w:proofErr w:type="spellStart"/>
      <w:proofErr w:type="gramStart"/>
      <w:r w:rsidRPr="0064428B">
        <w:rPr>
          <w:sz w:val="24"/>
          <w:szCs w:val="24"/>
          <w:lang w:val="en-IN"/>
        </w:rPr>
        <w:t>calculateFutureValueMemoized</w:t>
      </w:r>
      <w:proofErr w:type="spellEnd"/>
      <w:r w:rsidRPr="0064428B">
        <w:rPr>
          <w:sz w:val="24"/>
          <w:szCs w:val="24"/>
          <w:lang w:val="en-IN"/>
        </w:rPr>
        <w:t>(</w:t>
      </w:r>
      <w:proofErr w:type="spellStart"/>
      <w:proofErr w:type="gramEnd"/>
      <w:r w:rsidRPr="0064428B">
        <w:rPr>
          <w:sz w:val="24"/>
          <w:szCs w:val="24"/>
          <w:lang w:val="en-IN"/>
        </w:rPr>
        <w:t>currentValue</w:t>
      </w:r>
      <w:proofErr w:type="spellEnd"/>
      <w:r w:rsidRPr="0064428B">
        <w:rPr>
          <w:sz w:val="24"/>
          <w:szCs w:val="24"/>
          <w:lang w:val="en-IN"/>
        </w:rPr>
        <w:t xml:space="preserve">, </w:t>
      </w:r>
      <w:proofErr w:type="spellStart"/>
      <w:r w:rsidRPr="0064428B">
        <w:rPr>
          <w:sz w:val="24"/>
          <w:szCs w:val="24"/>
          <w:lang w:val="en-IN"/>
        </w:rPr>
        <w:t>growthRate</w:t>
      </w:r>
      <w:proofErr w:type="spellEnd"/>
      <w:r w:rsidRPr="0064428B">
        <w:rPr>
          <w:sz w:val="24"/>
          <w:szCs w:val="24"/>
          <w:lang w:val="en-IN"/>
        </w:rPr>
        <w:t xml:space="preserve">, periods - 1) * (1 + </w:t>
      </w:r>
      <w:proofErr w:type="spellStart"/>
      <w:r w:rsidRPr="0064428B">
        <w:rPr>
          <w:sz w:val="24"/>
          <w:szCs w:val="24"/>
          <w:lang w:val="en-IN"/>
        </w:rPr>
        <w:t>growthRate</w:t>
      </w:r>
      <w:proofErr w:type="spellEnd"/>
      <w:r w:rsidRPr="0064428B">
        <w:rPr>
          <w:sz w:val="24"/>
          <w:szCs w:val="24"/>
          <w:lang w:val="en-IN"/>
        </w:rPr>
        <w:t>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return memo[periods];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public static double </w:t>
      </w:r>
      <w:proofErr w:type="spellStart"/>
      <w:proofErr w:type="gramStart"/>
      <w:r w:rsidRPr="0064428B">
        <w:rPr>
          <w:sz w:val="24"/>
          <w:szCs w:val="24"/>
          <w:lang w:val="en-IN"/>
        </w:rPr>
        <w:t>calculateFutureValueIterative</w:t>
      </w:r>
      <w:proofErr w:type="spellEnd"/>
      <w:r w:rsidRPr="0064428B">
        <w:rPr>
          <w:sz w:val="24"/>
          <w:szCs w:val="24"/>
          <w:lang w:val="en-IN"/>
        </w:rPr>
        <w:t>(</w:t>
      </w:r>
      <w:proofErr w:type="gramEnd"/>
      <w:r w:rsidRPr="0064428B">
        <w:rPr>
          <w:sz w:val="24"/>
          <w:szCs w:val="24"/>
          <w:lang w:val="en-IN"/>
        </w:rPr>
        <w:t xml:space="preserve">double </w:t>
      </w:r>
      <w:proofErr w:type="spellStart"/>
      <w:r w:rsidRPr="0064428B">
        <w:rPr>
          <w:sz w:val="24"/>
          <w:szCs w:val="24"/>
          <w:lang w:val="en-IN"/>
        </w:rPr>
        <w:t>currentValue</w:t>
      </w:r>
      <w:proofErr w:type="spellEnd"/>
      <w:r w:rsidRPr="0064428B">
        <w:rPr>
          <w:sz w:val="24"/>
          <w:szCs w:val="24"/>
          <w:lang w:val="en-IN"/>
        </w:rPr>
        <w:t xml:space="preserve">, double </w:t>
      </w:r>
      <w:proofErr w:type="spellStart"/>
      <w:r w:rsidRPr="0064428B">
        <w:rPr>
          <w:sz w:val="24"/>
          <w:szCs w:val="24"/>
          <w:lang w:val="en-IN"/>
        </w:rPr>
        <w:t>growthRate</w:t>
      </w:r>
      <w:proofErr w:type="spellEnd"/>
      <w:r w:rsidRPr="0064428B">
        <w:rPr>
          <w:sz w:val="24"/>
          <w:szCs w:val="24"/>
          <w:lang w:val="en-IN"/>
        </w:rPr>
        <w:t>, int periods)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double result = </w:t>
      </w:r>
      <w:proofErr w:type="spellStart"/>
      <w:r w:rsidRPr="0064428B">
        <w:rPr>
          <w:sz w:val="24"/>
          <w:szCs w:val="24"/>
          <w:lang w:val="en-IN"/>
        </w:rPr>
        <w:t>currentValue</w:t>
      </w:r>
      <w:proofErr w:type="spellEnd"/>
      <w:r w:rsidRPr="0064428B">
        <w:rPr>
          <w:sz w:val="24"/>
          <w:szCs w:val="24"/>
          <w:lang w:val="en-IN"/>
        </w:rPr>
        <w:t>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for (int </w:t>
      </w:r>
      <w:proofErr w:type="spellStart"/>
      <w:r w:rsidRPr="0064428B">
        <w:rPr>
          <w:sz w:val="24"/>
          <w:szCs w:val="24"/>
          <w:lang w:val="en-IN"/>
        </w:rPr>
        <w:t>i</w:t>
      </w:r>
      <w:proofErr w:type="spellEnd"/>
      <w:r w:rsidRPr="0064428B">
        <w:rPr>
          <w:sz w:val="24"/>
          <w:szCs w:val="24"/>
          <w:lang w:val="en-IN"/>
        </w:rPr>
        <w:t xml:space="preserve"> = 0; </w:t>
      </w:r>
      <w:proofErr w:type="spellStart"/>
      <w:r w:rsidRPr="0064428B">
        <w:rPr>
          <w:sz w:val="24"/>
          <w:szCs w:val="24"/>
          <w:lang w:val="en-IN"/>
        </w:rPr>
        <w:t>i</w:t>
      </w:r>
      <w:proofErr w:type="spellEnd"/>
      <w:r w:rsidRPr="0064428B">
        <w:rPr>
          <w:sz w:val="24"/>
          <w:szCs w:val="24"/>
          <w:lang w:val="en-IN"/>
        </w:rPr>
        <w:t xml:space="preserve"> &lt; periods; </w:t>
      </w:r>
      <w:proofErr w:type="spellStart"/>
      <w:r w:rsidRPr="0064428B">
        <w:rPr>
          <w:sz w:val="24"/>
          <w:szCs w:val="24"/>
          <w:lang w:val="en-IN"/>
        </w:rPr>
        <w:t>i</w:t>
      </w:r>
      <w:proofErr w:type="spellEnd"/>
      <w:r w:rsidRPr="0064428B">
        <w:rPr>
          <w:sz w:val="24"/>
          <w:szCs w:val="24"/>
          <w:lang w:val="en-IN"/>
        </w:rPr>
        <w:t>++)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    result *= (1 + </w:t>
      </w:r>
      <w:proofErr w:type="spellStart"/>
      <w:r w:rsidRPr="0064428B">
        <w:rPr>
          <w:sz w:val="24"/>
          <w:szCs w:val="24"/>
          <w:lang w:val="en-IN"/>
        </w:rPr>
        <w:t>growthRate</w:t>
      </w:r>
      <w:proofErr w:type="spellEnd"/>
      <w:r w:rsidRPr="0064428B">
        <w:rPr>
          <w:sz w:val="24"/>
          <w:szCs w:val="24"/>
          <w:lang w:val="en-IN"/>
        </w:rPr>
        <w:t>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return result;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public static void </w:t>
      </w:r>
      <w:proofErr w:type="gramStart"/>
      <w:r w:rsidRPr="0064428B">
        <w:rPr>
          <w:sz w:val="24"/>
          <w:szCs w:val="24"/>
          <w:lang w:val="en-IN"/>
        </w:rPr>
        <w:t>main(String[</w:t>
      </w:r>
      <w:proofErr w:type="gramEnd"/>
      <w:r w:rsidRPr="0064428B">
        <w:rPr>
          <w:sz w:val="24"/>
          <w:szCs w:val="24"/>
          <w:lang w:val="en-IN"/>
        </w:rPr>
        <w:t xml:space="preserve">] </w:t>
      </w:r>
      <w:proofErr w:type="spellStart"/>
      <w:r w:rsidRPr="0064428B">
        <w:rPr>
          <w:sz w:val="24"/>
          <w:szCs w:val="24"/>
          <w:lang w:val="en-IN"/>
        </w:rPr>
        <w:t>args</w:t>
      </w:r>
      <w:proofErr w:type="spellEnd"/>
      <w:r w:rsidRPr="0064428B">
        <w:rPr>
          <w:sz w:val="24"/>
          <w:szCs w:val="24"/>
          <w:lang w:val="en-IN"/>
        </w:rPr>
        <w:t>)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double </w:t>
      </w:r>
      <w:proofErr w:type="spellStart"/>
      <w:r w:rsidRPr="0064428B">
        <w:rPr>
          <w:sz w:val="24"/>
          <w:szCs w:val="24"/>
          <w:lang w:val="en-IN"/>
        </w:rPr>
        <w:t>initialInvestment</w:t>
      </w:r>
      <w:proofErr w:type="spellEnd"/>
      <w:r w:rsidRPr="0064428B">
        <w:rPr>
          <w:sz w:val="24"/>
          <w:szCs w:val="24"/>
          <w:lang w:val="en-IN"/>
        </w:rPr>
        <w:t xml:space="preserve"> = 1000.0; // $1000 initial investment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double </w:t>
      </w:r>
      <w:proofErr w:type="spellStart"/>
      <w:r w:rsidRPr="0064428B">
        <w:rPr>
          <w:sz w:val="24"/>
          <w:szCs w:val="24"/>
          <w:lang w:val="en-IN"/>
        </w:rPr>
        <w:t>annualGrowthRate</w:t>
      </w:r>
      <w:proofErr w:type="spellEnd"/>
      <w:r w:rsidRPr="0064428B">
        <w:rPr>
          <w:sz w:val="24"/>
          <w:szCs w:val="24"/>
          <w:lang w:val="en-IN"/>
        </w:rPr>
        <w:t xml:space="preserve"> = 0.07;    // 7% annual growth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int years = </w:t>
      </w:r>
      <w:proofErr w:type="gramStart"/>
      <w:r w:rsidRPr="0064428B">
        <w:rPr>
          <w:sz w:val="24"/>
          <w:szCs w:val="24"/>
          <w:lang w:val="en-IN"/>
        </w:rPr>
        <w:t xml:space="preserve">10;   </w:t>
      </w:r>
      <w:proofErr w:type="gramEnd"/>
      <w:r w:rsidRPr="0064428B">
        <w:rPr>
          <w:sz w:val="24"/>
          <w:szCs w:val="24"/>
          <w:lang w:val="en-IN"/>
        </w:rPr>
        <w:t xml:space="preserve">                 // </w:t>
      </w:r>
      <w:proofErr w:type="gramStart"/>
      <w:r w:rsidRPr="0064428B">
        <w:rPr>
          <w:sz w:val="24"/>
          <w:szCs w:val="24"/>
          <w:lang w:val="en-IN"/>
        </w:rPr>
        <w:t>10 year</w:t>
      </w:r>
      <w:proofErr w:type="gramEnd"/>
      <w:r w:rsidRPr="0064428B">
        <w:rPr>
          <w:sz w:val="24"/>
          <w:szCs w:val="24"/>
          <w:lang w:val="en-IN"/>
        </w:rPr>
        <w:t xml:space="preserve"> projection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lastRenderedPageBreak/>
        <w:t>        // Recursive calculation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double </w:t>
      </w:r>
      <w:proofErr w:type="spellStart"/>
      <w:r w:rsidRPr="0064428B">
        <w:rPr>
          <w:sz w:val="24"/>
          <w:szCs w:val="24"/>
          <w:lang w:val="en-IN"/>
        </w:rPr>
        <w:t>futureValue</w:t>
      </w:r>
      <w:proofErr w:type="spellEnd"/>
      <w:r w:rsidRPr="0064428B">
        <w:rPr>
          <w:sz w:val="24"/>
          <w:szCs w:val="24"/>
          <w:lang w:val="en-IN"/>
        </w:rPr>
        <w:t xml:space="preserve"> = </w:t>
      </w:r>
      <w:proofErr w:type="spellStart"/>
      <w:r w:rsidRPr="0064428B">
        <w:rPr>
          <w:sz w:val="24"/>
          <w:szCs w:val="24"/>
          <w:lang w:val="en-IN"/>
        </w:rPr>
        <w:t>FinancialForecaster.calculateFutureValue</w:t>
      </w:r>
      <w:proofErr w:type="spellEnd"/>
      <w:r w:rsidRPr="0064428B">
        <w:rPr>
          <w:sz w:val="24"/>
          <w:szCs w:val="24"/>
          <w:lang w:val="en-IN"/>
        </w:rPr>
        <w:t>(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</w:t>
      </w:r>
      <w:proofErr w:type="spellStart"/>
      <w:r w:rsidRPr="0064428B">
        <w:rPr>
          <w:sz w:val="24"/>
          <w:szCs w:val="24"/>
          <w:lang w:val="en-IN"/>
        </w:rPr>
        <w:t>initialInvestment</w:t>
      </w:r>
      <w:proofErr w:type="spellEnd"/>
      <w:r w:rsidRPr="0064428B">
        <w:rPr>
          <w:sz w:val="24"/>
          <w:szCs w:val="24"/>
          <w:lang w:val="en-IN"/>
        </w:rPr>
        <w:t xml:space="preserve">, </w:t>
      </w:r>
      <w:proofErr w:type="spellStart"/>
      <w:r w:rsidRPr="0064428B">
        <w:rPr>
          <w:sz w:val="24"/>
          <w:szCs w:val="24"/>
          <w:lang w:val="en-IN"/>
        </w:rPr>
        <w:t>annualGrowthRate</w:t>
      </w:r>
      <w:proofErr w:type="spellEnd"/>
      <w:r w:rsidRPr="0064428B">
        <w:rPr>
          <w:sz w:val="24"/>
          <w:szCs w:val="24"/>
          <w:lang w:val="en-IN"/>
        </w:rPr>
        <w:t>, years);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System.out.printf</w:t>
      </w:r>
      <w:proofErr w:type="spellEnd"/>
      <w:r w:rsidRPr="0064428B">
        <w:rPr>
          <w:sz w:val="24"/>
          <w:szCs w:val="24"/>
          <w:lang w:val="en-IN"/>
        </w:rPr>
        <w:t xml:space="preserve">("Recursive calculation: $%.2f after %d years at %.2f%% </w:t>
      </w:r>
      <w:proofErr w:type="spellStart"/>
      <w:r w:rsidRPr="0064428B">
        <w:rPr>
          <w:sz w:val="24"/>
          <w:szCs w:val="24"/>
          <w:lang w:val="en-IN"/>
        </w:rPr>
        <w:t>growth%n</w:t>
      </w:r>
      <w:proofErr w:type="spellEnd"/>
      <w:r w:rsidRPr="0064428B">
        <w:rPr>
          <w:sz w:val="24"/>
          <w:szCs w:val="24"/>
          <w:lang w:val="en-IN"/>
        </w:rPr>
        <w:t>",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             </w:t>
      </w:r>
      <w:proofErr w:type="spellStart"/>
      <w:r w:rsidRPr="0064428B">
        <w:rPr>
          <w:sz w:val="24"/>
          <w:szCs w:val="24"/>
          <w:lang w:val="en-IN"/>
        </w:rPr>
        <w:t>futureValue</w:t>
      </w:r>
      <w:proofErr w:type="spellEnd"/>
      <w:r w:rsidRPr="0064428B">
        <w:rPr>
          <w:sz w:val="24"/>
          <w:szCs w:val="24"/>
          <w:lang w:val="en-IN"/>
        </w:rPr>
        <w:t xml:space="preserve">, years, </w:t>
      </w:r>
      <w:proofErr w:type="spellStart"/>
      <w:r w:rsidRPr="0064428B">
        <w:rPr>
          <w:sz w:val="24"/>
          <w:szCs w:val="24"/>
          <w:lang w:val="en-IN"/>
        </w:rPr>
        <w:t>annualGrowthRate</w:t>
      </w:r>
      <w:proofErr w:type="spellEnd"/>
      <w:r w:rsidRPr="0064428B">
        <w:rPr>
          <w:sz w:val="24"/>
          <w:szCs w:val="24"/>
          <w:lang w:val="en-IN"/>
        </w:rPr>
        <w:t xml:space="preserve"> * 100);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// </w:t>
      </w:r>
      <w:proofErr w:type="spellStart"/>
      <w:r w:rsidRPr="0064428B">
        <w:rPr>
          <w:sz w:val="24"/>
          <w:szCs w:val="24"/>
          <w:lang w:val="en-IN"/>
        </w:rPr>
        <w:t>Memoized</w:t>
      </w:r>
      <w:proofErr w:type="spellEnd"/>
      <w:r w:rsidRPr="0064428B">
        <w:rPr>
          <w:sz w:val="24"/>
          <w:szCs w:val="24"/>
          <w:lang w:val="en-IN"/>
        </w:rPr>
        <w:t xml:space="preserve"> recursive calculation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futureValue</w:t>
      </w:r>
      <w:proofErr w:type="spellEnd"/>
      <w:r w:rsidRPr="0064428B">
        <w:rPr>
          <w:sz w:val="24"/>
          <w:szCs w:val="24"/>
          <w:lang w:val="en-IN"/>
        </w:rPr>
        <w:t xml:space="preserve"> = </w:t>
      </w:r>
      <w:proofErr w:type="spellStart"/>
      <w:r w:rsidRPr="0064428B">
        <w:rPr>
          <w:sz w:val="24"/>
          <w:szCs w:val="24"/>
          <w:lang w:val="en-IN"/>
        </w:rPr>
        <w:t>FinancialForecaster.calculateFutureValueMemoized</w:t>
      </w:r>
      <w:proofErr w:type="spellEnd"/>
      <w:r w:rsidRPr="0064428B">
        <w:rPr>
          <w:sz w:val="24"/>
          <w:szCs w:val="24"/>
          <w:lang w:val="en-IN"/>
        </w:rPr>
        <w:t>(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</w:t>
      </w:r>
      <w:proofErr w:type="spellStart"/>
      <w:r w:rsidRPr="0064428B">
        <w:rPr>
          <w:sz w:val="24"/>
          <w:szCs w:val="24"/>
          <w:lang w:val="en-IN"/>
        </w:rPr>
        <w:t>initialInvestment</w:t>
      </w:r>
      <w:proofErr w:type="spellEnd"/>
      <w:r w:rsidRPr="0064428B">
        <w:rPr>
          <w:sz w:val="24"/>
          <w:szCs w:val="24"/>
          <w:lang w:val="en-IN"/>
        </w:rPr>
        <w:t xml:space="preserve">, </w:t>
      </w:r>
      <w:proofErr w:type="spellStart"/>
      <w:r w:rsidRPr="0064428B">
        <w:rPr>
          <w:sz w:val="24"/>
          <w:szCs w:val="24"/>
          <w:lang w:val="en-IN"/>
        </w:rPr>
        <w:t>annualGrowthRate</w:t>
      </w:r>
      <w:proofErr w:type="spellEnd"/>
      <w:r w:rsidRPr="0064428B">
        <w:rPr>
          <w:sz w:val="24"/>
          <w:szCs w:val="24"/>
          <w:lang w:val="en-IN"/>
        </w:rPr>
        <w:t>, years);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System.out.printf</w:t>
      </w:r>
      <w:proofErr w:type="spellEnd"/>
      <w:r w:rsidRPr="0064428B">
        <w:rPr>
          <w:sz w:val="24"/>
          <w:szCs w:val="24"/>
          <w:lang w:val="en-IN"/>
        </w:rPr>
        <w:t>("</w:t>
      </w:r>
      <w:proofErr w:type="spellStart"/>
      <w:r w:rsidRPr="0064428B">
        <w:rPr>
          <w:sz w:val="24"/>
          <w:szCs w:val="24"/>
          <w:lang w:val="en-IN"/>
        </w:rPr>
        <w:t>Memoized</w:t>
      </w:r>
      <w:proofErr w:type="spellEnd"/>
      <w:r w:rsidRPr="0064428B">
        <w:rPr>
          <w:sz w:val="24"/>
          <w:szCs w:val="24"/>
          <w:lang w:val="en-IN"/>
        </w:rPr>
        <w:t xml:space="preserve"> recursive: $%.2f after %d </w:t>
      </w:r>
      <w:proofErr w:type="spellStart"/>
      <w:r w:rsidRPr="0064428B">
        <w:rPr>
          <w:sz w:val="24"/>
          <w:szCs w:val="24"/>
          <w:lang w:val="en-IN"/>
        </w:rPr>
        <w:t>years%n</w:t>
      </w:r>
      <w:proofErr w:type="spellEnd"/>
      <w:r w:rsidRPr="0064428B">
        <w:rPr>
          <w:sz w:val="24"/>
          <w:szCs w:val="24"/>
          <w:lang w:val="en-IN"/>
        </w:rPr>
        <w:t>",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             </w:t>
      </w:r>
      <w:proofErr w:type="spellStart"/>
      <w:r w:rsidRPr="0064428B">
        <w:rPr>
          <w:sz w:val="24"/>
          <w:szCs w:val="24"/>
          <w:lang w:val="en-IN"/>
        </w:rPr>
        <w:t>futureValue</w:t>
      </w:r>
      <w:proofErr w:type="spellEnd"/>
      <w:r w:rsidRPr="0064428B">
        <w:rPr>
          <w:sz w:val="24"/>
          <w:szCs w:val="24"/>
          <w:lang w:val="en-IN"/>
        </w:rPr>
        <w:t>, years);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// Iterative calculation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futureValue</w:t>
      </w:r>
      <w:proofErr w:type="spellEnd"/>
      <w:r w:rsidRPr="0064428B">
        <w:rPr>
          <w:sz w:val="24"/>
          <w:szCs w:val="24"/>
          <w:lang w:val="en-IN"/>
        </w:rPr>
        <w:t xml:space="preserve"> = </w:t>
      </w:r>
      <w:proofErr w:type="spellStart"/>
      <w:r w:rsidRPr="0064428B">
        <w:rPr>
          <w:sz w:val="24"/>
          <w:szCs w:val="24"/>
          <w:lang w:val="en-IN"/>
        </w:rPr>
        <w:t>FinancialForecaster.calculateFutureValueIterative</w:t>
      </w:r>
      <w:proofErr w:type="spellEnd"/>
      <w:r w:rsidRPr="0064428B">
        <w:rPr>
          <w:sz w:val="24"/>
          <w:szCs w:val="24"/>
          <w:lang w:val="en-IN"/>
        </w:rPr>
        <w:t>(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</w:t>
      </w:r>
      <w:proofErr w:type="spellStart"/>
      <w:r w:rsidRPr="0064428B">
        <w:rPr>
          <w:sz w:val="24"/>
          <w:szCs w:val="24"/>
          <w:lang w:val="en-IN"/>
        </w:rPr>
        <w:t>initialInvestment</w:t>
      </w:r>
      <w:proofErr w:type="spellEnd"/>
      <w:r w:rsidRPr="0064428B">
        <w:rPr>
          <w:sz w:val="24"/>
          <w:szCs w:val="24"/>
          <w:lang w:val="en-IN"/>
        </w:rPr>
        <w:t xml:space="preserve">, </w:t>
      </w:r>
      <w:proofErr w:type="spellStart"/>
      <w:r w:rsidRPr="0064428B">
        <w:rPr>
          <w:sz w:val="24"/>
          <w:szCs w:val="24"/>
          <w:lang w:val="en-IN"/>
        </w:rPr>
        <w:t>annualGrowthRate</w:t>
      </w:r>
      <w:proofErr w:type="spellEnd"/>
      <w:r w:rsidRPr="0064428B">
        <w:rPr>
          <w:sz w:val="24"/>
          <w:szCs w:val="24"/>
          <w:lang w:val="en-IN"/>
        </w:rPr>
        <w:t>, years);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System.out.printf</w:t>
      </w:r>
      <w:proofErr w:type="spellEnd"/>
      <w:r w:rsidRPr="0064428B">
        <w:rPr>
          <w:sz w:val="24"/>
          <w:szCs w:val="24"/>
          <w:lang w:val="en-IN"/>
        </w:rPr>
        <w:t xml:space="preserve">("Iterative calculation: $%.2f after %d </w:t>
      </w:r>
      <w:proofErr w:type="spellStart"/>
      <w:r w:rsidRPr="0064428B">
        <w:rPr>
          <w:sz w:val="24"/>
          <w:szCs w:val="24"/>
          <w:lang w:val="en-IN"/>
        </w:rPr>
        <w:t>years%n</w:t>
      </w:r>
      <w:proofErr w:type="spellEnd"/>
      <w:r w:rsidRPr="0064428B">
        <w:rPr>
          <w:sz w:val="24"/>
          <w:szCs w:val="24"/>
          <w:lang w:val="en-IN"/>
        </w:rPr>
        <w:t>",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                 </w:t>
      </w:r>
      <w:proofErr w:type="spellStart"/>
      <w:r w:rsidRPr="0064428B">
        <w:rPr>
          <w:sz w:val="24"/>
          <w:szCs w:val="24"/>
          <w:lang w:val="en-IN"/>
        </w:rPr>
        <w:t>futureValue</w:t>
      </w:r>
      <w:proofErr w:type="spellEnd"/>
      <w:r w:rsidRPr="0064428B">
        <w:rPr>
          <w:sz w:val="24"/>
          <w:szCs w:val="24"/>
          <w:lang w:val="en-IN"/>
        </w:rPr>
        <w:t>, years);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// Performance comparison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System.out.println</w:t>
      </w:r>
      <w:proofErr w:type="spellEnd"/>
      <w:r w:rsidRPr="0064428B">
        <w:rPr>
          <w:sz w:val="24"/>
          <w:szCs w:val="24"/>
          <w:lang w:val="en-IN"/>
        </w:rPr>
        <w:t>("\</w:t>
      </w:r>
      <w:proofErr w:type="spellStart"/>
      <w:r w:rsidRPr="0064428B">
        <w:rPr>
          <w:sz w:val="24"/>
          <w:szCs w:val="24"/>
          <w:lang w:val="en-IN"/>
        </w:rPr>
        <w:t>nPerformance</w:t>
      </w:r>
      <w:proofErr w:type="spellEnd"/>
      <w:r w:rsidRPr="0064428B">
        <w:rPr>
          <w:sz w:val="24"/>
          <w:szCs w:val="24"/>
          <w:lang w:val="en-IN"/>
        </w:rPr>
        <w:t xml:space="preserve"> Comparison:");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64428B">
        <w:rPr>
          <w:sz w:val="24"/>
          <w:szCs w:val="24"/>
          <w:lang w:val="en-IN"/>
        </w:rPr>
        <w:t>comparePerformance</w:t>
      </w:r>
      <w:proofErr w:type="spellEnd"/>
      <w:r w:rsidRPr="0064428B">
        <w:rPr>
          <w:sz w:val="24"/>
          <w:szCs w:val="24"/>
          <w:lang w:val="en-IN"/>
        </w:rPr>
        <w:t>(</w:t>
      </w:r>
      <w:proofErr w:type="spellStart"/>
      <w:proofErr w:type="gramEnd"/>
      <w:r w:rsidRPr="0064428B">
        <w:rPr>
          <w:sz w:val="24"/>
          <w:szCs w:val="24"/>
          <w:lang w:val="en-IN"/>
        </w:rPr>
        <w:t>initialInvestment</w:t>
      </w:r>
      <w:proofErr w:type="spellEnd"/>
      <w:r w:rsidRPr="0064428B">
        <w:rPr>
          <w:sz w:val="24"/>
          <w:szCs w:val="24"/>
          <w:lang w:val="en-IN"/>
        </w:rPr>
        <w:t xml:space="preserve">, </w:t>
      </w:r>
      <w:proofErr w:type="spellStart"/>
      <w:r w:rsidRPr="0064428B">
        <w:rPr>
          <w:sz w:val="24"/>
          <w:szCs w:val="24"/>
          <w:lang w:val="en-IN"/>
        </w:rPr>
        <w:t>annualGrowthRate</w:t>
      </w:r>
      <w:proofErr w:type="spellEnd"/>
      <w:r w:rsidRPr="0064428B">
        <w:rPr>
          <w:sz w:val="24"/>
          <w:szCs w:val="24"/>
          <w:lang w:val="en-IN"/>
        </w:rPr>
        <w:t>, years);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private static void </w:t>
      </w:r>
      <w:proofErr w:type="spellStart"/>
      <w:proofErr w:type="gramStart"/>
      <w:r w:rsidRPr="0064428B">
        <w:rPr>
          <w:sz w:val="24"/>
          <w:szCs w:val="24"/>
          <w:lang w:val="en-IN"/>
        </w:rPr>
        <w:t>comparePerformance</w:t>
      </w:r>
      <w:proofErr w:type="spellEnd"/>
      <w:r w:rsidRPr="0064428B">
        <w:rPr>
          <w:sz w:val="24"/>
          <w:szCs w:val="24"/>
          <w:lang w:val="en-IN"/>
        </w:rPr>
        <w:t>(</w:t>
      </w:r>
      <w:proofErr w:type="gramEnd"/>
      <w:r w:rsidRPr="0064428B">
        <w:rPr>
          <w:sz w:val="24"/>
          <w:szCs w:val="24"/>
          <w:lang w:val="en-IN"/>
        </w:rPr>
        <w:t xml:space="preserve">double </w:t>
      </w:r>
      <w:proofErr w:type="spellStart"/>
      <w:r w:rsidRPr="0064428B">
        <w:rPr>
          <w:sz w:val="24"/>
          <w:szCs w:val="24"/>
          <w:lang w:val="en-IN"/>
        </w:rPr>
        <w:t>initialValue</w:t>
      </w:r>
      <w:proofErr w:type="spellEnd"/>
      <w:r w:rsidRPr="0064428B">
        <w:rPr>
          <w:sz w:val="24"/>
          <w:szCs w:val="24"/>
          <w:lang w:val="en-IN"/>
        </w:rPr>
        <w:t>, double rate, int periods)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// Warm up JVM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for (int </w:t>
      </w:r>
      <w:proofErr w:type="spellStart"/>
      <w:r w:rsidRPr="0064428B">
        <w:rPr>
          <w:sz w:val="24"/>
          <w:szCs w:val="24"/>
          <w:lang w:val="en-IN"/>
        </w:rPr>
        <w:t>i</w:t>
      </w:r>
      <w:proofErr w:type="spellEnd"/>
      <w:r w:rsidRPr="0064428B">
        <w:rPr>
          <w:sz w:val="24"/>
          <w:szCs w:val="24"/>
          <w:lang w:val="en-IN"/>
        </w:rPr>
        <w:t xml:space="preserve"> = 0; </w:t>
      </w:r>
      <w:proofErr w:type="spellStart"/>
      <w:r w:rsidRPr="0064428B">
        <w:rPr>
          <w:sz w:val="24"/>
          <w:szCs w:val="24"/>
          <w:lang w:val="en-IN"/>
        </w:rPr>
        <w:t>i</w:t>
      </w:r>
      <w:proofErr w:type="spellEnd"/>
      <w:r w:rsidRPr="0064428B">
        <w:rPr>
          <w:sz w:val="24"/>
          <w:szCs w:val="24"/>
          <w:lang w:val="en-IN"/>
        </w:rPr>
        <w:t xml:space="preserve"> &lt; 1000; </w:t>
      </w:r>
      <w:proofErr w:type="spellStart"/>
      <w:r w:rsidRPr="0064428B">
        <w:rPr>
          <w:sz w:val="24"/>
          <w:szCs w:val="24"/>
          <w:lang w:val="en-IN"/>
        </w:rPr>
        <w:t>i</w:t>
      </w:r>
      <w:proofErr w:type="spellEnd"/>
      <w:r w:rsidRPr="0064428B">
        <w:rPr>
          <w:sz w:val="24"/>
          <w:szCs w:val="24"/>
          <w:lang w:val="en-IN"/>
        </w:rPr>
        <w:t>++) {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</w:t>
      </w:r>
      <w:proofErr w:type="spellStart"/>
      <w:r w:rsidRPr="0064428B">
        <w:rPr>
          <w:sz w:val="24"/>
          <w:szCs w:val="24"/>
          <w:lang w:val="en-IN"/>
        </w:rPr>
        <w:t>FinancialForecaster.calculateFutureValue</w:t>
      </w:r>
      <w:proofErr w:type="spellEnd"/>
      <w:r w:rsidRPr="0064428B">
        <w:rPr>
          <w:sz w:val="24"/>
          <w:szCs w:val="24"/>
          <w:lang w:val="en-IN"/>
        </w:rPr>
        <w:t>(</w:t>
      </w:r>
      <w:proofErr w:type="spellStart"/>
      <w:r w:rsidRPr="0064428B">
        <w:rPr>
          <w:sz w:val="24"/>
          <w:szCs w:val="24"/>
          <w:lang w:val="en-IN"/>
        </w:rPr>
        <w:t>initialValue</w:t>
      </w:r>
      <w:proofErr w:type="spellEnd"/>
      <w:r w:rsidRPr="0064428B">
        <w:rPr>
          <w:sz w:val="24"/>
          <w:szCs w:val="24"/>
          <w:lang w:val="en-IN"/>
        </w:rPr>
        <w:t>, rate, periods);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</w:t>
      </w:r>
      <w:proofErr w:type="spellStart"/>
      <w:r w:rsidRPr="0064428B">
        <w:rPr>
          <w:sz w:val="24"/>
          <w:szCs w:val="24"/>
          <w:lang w:val="en-IN"/>
        </w:rPr>
        <w:t>FinancialForecaster.calculateFutureValueMemoized</w:t>
      </w:r>
      <w:proofErr w:type="spellEnd"/>
      <w:r w:rsidRPr="0064428B">
        <w:rPr>
          <w:sz w:val="24"/>
          <w:szCs w:val="24"/>
          <w:lang w:val="en-IN"/>
        </w:rPr>
        <w:t>(</w:t>
      </w:r>
      <w:proofErr w:type="spellStart"/>
      <w:r w:rsidRPr="0064428B">
        <w:rPr>
          <w:sz w:val="24"/>
          <w:szCs w:val="24"/>
          <w:lang w:val="en-IN"/>
        </w:rPr>
        <w:t>initialValue</w:t>
      </w:r>
      <w:proofErr w:type="spellEnd"/>
      <w:r w:rsidRPr="0064428B">
        <w:rPr>
          <w:sz w:val="24"/>
          <w:szCs w:val="24"/>
          <w:lang w:val="en-IN"/>
        </w:rPr>
        <w:t>, rate, periods);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    </w:t>
      </w:r>
      <w:proofErr w:type="spellStart"/>
      <w:r w:rsidRPr="0064428B">
        <w:rPr>
          <w:sz w:val="24"/>
          <w:szCs w:val="24"/>
          <w:lang w:val="en-IN"/>
        </w:rPr>
        <w:t>FinancialForecaster.calculateFutureValueIterative</w:t>
      </w:r>
      <w:proofErr w:type="spellEnd"/>
      <w:r w:rsidRPr="0064428B">
        <w:rPr>
          <w:sz w:val="24"/>
          <w:szCs w:val="24"/>
          <w:lang w:val="en-IN"/>
        </w:rPr>
        <w:t>(</w:t>
      </w:r>
      <w:proofErr w:type="spellStart"/>
      <w:r w:rsidRPr="0064428B">
        <w:rPr>
          <w:sz w:val="24"/>
          <w:szCs w:val="24"/>
          <w:lang w:val="en-IN"/>
        </w:rPr>
        <w:t>initialValue</w:t>
      </w:r>
      <w:proofErr w:type="spellEnd"/>
      <w:r w:rsidRPr="0064428B">
        <w:rPr>
          <w:sz w:val="24"/>
          <w:szCs w:val="24"/>
          <w:lang w:val="en-IN"/>
        </w:rPr>
        <w:t>, rate, periods);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// Time recursive version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long </w:t>
      </w:r>
      <w:proofErr w:type="spellStart"/>
      <w:r w:rsidRPr="0064428B">
        <w:rPr>
          <w:sz w:val="24"/>
          <w:szCs w:val="24"/>
          <w:lang w:val="en-IN"/>
        </w:rPr>
        <w:t>startTime</w:t>
      </w:r>
      <w:proofErr w:type="spellEnd"/>
      <w:r w:rsidRPr="0064428B">
        <w:rPr>
          <w:sz w:val="24"/>
          <w:szCs w:val="24"/>
          <w:lang w:val="en-IN"/>
        </w:rPr>
        <w:t xml:space="preserve"> = </w:t>
      </w:r>
      <w:proofErr w:type="spellStart"/>
      <w:r w:rsidRPr="0064428B">
        <w:rPr>
          <w:sz w:val="24"/>
          <w:szCs w:val="24"/>
          <w:lang w:val="en-IN"/>
        </w:rPr>
        <w:t>System.nanoTime</w:t>
      </w:r>
      <w:proofErr w:type="spellEnd"/>
      <w:r w:rsidRPr="0064428B">
        <w:rPr>
          <w:sz w:val="24"/>
          <w:szCs w:val="24"/>
          <w:lang w:val="en-IN"/>
        </w:rPr>
        <w:t>();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FinancialForecaster.calculateFutureValue</w:t>
      </w:r>
      <w:proofErr w:type="spellEnd"/>
      <w:r w:rsidRPr="0064428B">
        <w:rPr>
          <w:sz w:val="24"/>
          <w:szCs w:val="24"/>
          <w:lang w:val="en-IN"/>
        </w:rPr>
        <w:t>(</w:t>
      </w:r>
      <w:proofErr w:type="spellStart"/>
      <w:r w:rsidRPr="0064428B">
        <w:rPr>
          <w:sz w:val="24"/>
          <w:szCs w:val="24"/>
          <w:lang w:val="en-IN"/>
        </w:rPr>
        <w:t>initialValue</w:t>
      </w:r>
      <w:proofErr w:type="spellEnd"/>
      <w:r w:rsidRPr="0064428B">
        <w:rPr>
          <w:sz w:val="24"/>
          <w:szCs w:val="24"/>
          <w:lang w:val="en-IN"/>
        </w:rPr>
        <w:t>, rate, periods);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long </w:t>
      </w:r>
      <w:proofErr w:type="spellStart"/>
      <w:r w:rsidRPr="0064428B">
        <w:rPr>
          <w:sz w:val="24"/>
          <w:szCs w:val="24"/>
          <w:lang w:val="en-IN"/>
        </w:rPr>
        <w:t>recursiveTime</w:t>
      </w:r>
      <w:proofErr w:type="spellEnd"/>
      <w:r w:rsidRPr="0064428B">
        <w:rPr>
          <w:sz w:val="24"/>
          <w:szCs w:val="24"/>
          <w:lang w:val="en-IN"/>
        </w:rPr>
        <w:t xml:space="preserve"> = </w:t>
      </w:r>
      <w:proofErr w:type="spellStart"/>
      <w:r w:rsidRPr="0064428B">
        <w:rPr>
          <w:sz w:val="24"/>
          <w:szCs w:val="24"/>
          <w:lang w:val="en-IN"/>
        </w:rPr>
        <w:t>System.nanoTime</w:t>
      </w:r>
      <w:proofErr w:type="spellEnd"/>
      <w:r w:rsidRPr="0064428B">
        <w:rPr>
          <w:sz w:val="24"/>
          <w:szCs w:val="24"/>
          <w:lang w:val="en-IN"/>
        </w:rPr>
        <w:t xml:space="preserve">() - </w:t>
      </w:r>
      <w:proofErr w:type="spellStart"/>
      <w:r w:rsidRPr="0064428B">
        <w:rPr>
          <w:sz w:val="24"/>
          <w:szCs w:val="24"/>
          <w:lang w:val="en-IN"/>
        </w:rPr>
        <w:t>startTime</w:t>
      </w:r>
      <w:proofErr w:type="spellEnd"/>
      <w:r w:rsidRPr="0064428B">
        <w:rPr>
          <w:sz w:val="24"/>
          <w:szCs w:val="24"/>
          <w:lang w:val="en-IN"/>
        </w:rPr>
        <w:t>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// Time </w:t>
      </w:r>
      <w:proofErr w:type="spellStart"/>
      <w:r w:rsidRPr="0064428B">
        <w:rPr>
          <w:sz w:val="24"/>
          <w:szCs w:val="24"/>
          <w:lang w:val="en-IN"/>
        </w:rPr>
        <w:t>memoized</w:t>
      </w:r>
      <w:proofErr w:type="spellEnd"/>
      <w:r w:rsidRPr="0064428B">
        <w:rPr>
          <w:sz w:val="24"/>
          <w:szCs w:val="24"/>
          <w:lang w:val="en-IN"/>
        </w:rPr>
        <w:t xml:space="preserve"> version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startTime</w:t>
      </w:r>
      <w:proofErr w:type="spellEnd"/>
      <w:r w:rsidRPr="0064428B">
        <w:rPr>
          <w:sz w:val="24"/>
          <w:szCs w:val="24"/>
          <w:lang w:val="en-IN"/>
        </w:rPr>
        <w:t xml:space="preserve"> = </w:t>
      </w:r>
      <w:proofErr w:type="spellStart"/>
      <w:r w:rsidRPr="0064428B">
        <w:rPr>
          <w:sz w:val="24"/>
          <w:szCs w:val="24"/>
          <w:lang w:val="en-IN"/>
        </w:rPr>
        <w:t>System.nanoTime</w:t>
      </w:r>
      <w:proofErr w:type="spellEnd"/>
      <w:r w:rsidRPr="0064428B">
        <w:rPr>
          <w:sz w:val="24"/>
          <w:szCs w:val="24"/>
          <w:lang w:val="en-IN"/>
        </w:rPr>
        <w:t>();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FinancialForecaster.calculateFutureValueMemoized</w:t>
      </w:r>
      <w:proofErr w:type="spellEnd"/>
      <w:r w:rsidRPr="0064428B">
        <w:rPr>
          <w:sz w:val="24"/>
          <w:szCs w:val="24"/>
          <w:lang w:val="en-IN"/>
        </w:rPr>
        <w:t>(</w:t>
      </w:r>
      <w:proofErr w:type="spellStart"/>
      <w:r w:rsidRPr="0064428B">
        <w:rPr>
          <w:sz w:val="24"/>
          <w:szCs w:val="24"/>
          <w:lang w:val="en-IN"/>
        </w:rPr>
        <w:t>initialValue</w:t>
      </w:r>
      <w:proofErr w:type="spellEnd"/>
      <w:r w:rsidRPr="0064428B">
        <w:rPr>
          <w:sz w:val="24"/>
          <w:szCs w:val="24"/>
          <w:lang w:val="en-IN"/>
        </w:rPr>
        <w:t>, rate, periods);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long </w:t>
      </w:r>
      <w:proofErr w:type="spellStart"/>
      <w:r w:rsidRPr="0064428B">
        <w:rPr>
          <w:sz w:val="24"/>
          <w:szCs w:val="24"/>
          <w:lang w:val="en-IN"/>
        </w:rPr>
        <w:t>memoizedTime</w:t>
      </w:r>
      <w:proofErr w:type="spellEnd"/>
      <w:r w:rsidRPr="0064428B">
        <w:rPr>
          <w:sz w:val="24"/>
          <w:szCs w:val="24"/>
          <w:lang w:val="en-IN"/>
        </w:rPr>
        <w:t xml:space="preserve"> = </w:t>
      </w:r>
      <w:proofErr w:type="spellStart"/>
      <w:r w:rsidRPr="0064428B">
        <w:rPr>
          <w:sz w:val="24"/>
          <w:szCs w:val="24"/>
          <w:lang w:val="en-IN"/>
        </w:rPr>
        <w:t>System.nanoTime</w:t>
      </w:r>
      <w:proofErr w:type="spellEnd"/>
      <w:r w:rsidRPr="0064428B">
        <w:rPr>
          <w:sz w:val="24"/>
          <w:szCs w:val="24"/>
          <w:lang w:val="en-IN"/>
        </w:rPr>
        <w:t xml:space="preserve">() - </w:t>
      </w:r>
      <w:proofErr w:type="spellStart"/>
      <w:r w:rsidRPr="0064428B">
        <w:rPr>
          <w:sz w:val="24"/>
          <w:szCs w:val="24"/>
          <w:lang w:val="en-IN"/>
        </w:rPr>
        <w:t>startTime</w:t>
      </w:r>
      <w:proofErr w:type="spellEnd"/>
      <w:r w:rsidRPr="0064428B">
        <w:rPr>
          <w:sz w:val="24"/>
          <w:szCs w:val="24"/>
          <w:lang w:val="en-IN"/>
        </w:rPr>
        <w:t>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    // Time iterative version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startTime</w:t>
      </w:r>
      <w:proofErr w:type="spellEnd"/>
      <w:r w:rsidRPr="0064428B">
        <w:rPr>
          <w:sz w:val="24"/>
          <w:szCs w:val="24"/>
          <w:lang w:val="en-IN"/>
        </w:rPr>
        <w:t xml:space="preserve"> = </w:t>
      </w:r>
      <w:proofErr w:type="spellStart"/>
      <w:r w:rsidRPr="0064428B">
        <w:rPr>
          <w:sz w:val="24"/>
          <w:szCs w:val="24"/>
          <w:lang w:val="en-IN"/>
        </w:rPr>
        <w:t>System.nanoTime</w:t>
      </w:r>
      <w:proofErr w:type="spellEnd"/>
      <w:r w:rsidRPr="0064428B">
        <w:rPr>
          <w:sz w:val="24"/>
          <w:szCs w:val="24"/>
          <w:lang w:val="en-IN"/>
        </w:rPr>
        <w:t>();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FinancialForecaster.calculateFutureValueIterative</w:t>
      </w:r>
      <w:proofErr w:type="spellEnd"/>
      <w:r w:rsidRPr="0064428B">
        <w:rPr>
          <w:sz w:val="24"/>
          <w:szCs w:val="24"/>
          <w:lang w:val="en-IN"/>
        </w:rPr>
        <w:t>(</w:t>
      </w:r>
      <w:proofErr w:type="spellStart"/>
      <w:r w:rsidRPr="0064428B">
        <w:rPr>
          <w:sz w:val="24"/>
          <w:szCs w:val="24"/>
          <w:lang w:val="en-IN"/>
        </w:rPr>
        <w:t>initialValue</w:t>
      </w:r>
      <w:proofErr w:type="spellEnd"/>
      <w:r w:rsidRPr="0064428B">
        <w:rPr>
          <w:sz w:val="24"/>
          <w:szCs w:val="24"/>
          <w:lang w:val="en-IN"/>
        </w:rPr>
        <w:t>, rate, periods);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lastRenderedPageBreak/>
        <w:t xml:space="preserve">        long </w:t>
      </w:r>
      <w:proofErr w:type="spellStart"/>
      <w:r w:rsidRPr="0064428B">
        <w:rPr>
          <w:sz w:val="24"/>
          <w:szCs w:val="24"/>
          <w:lang w:val="en-IN"/>
        </w:rPr>
        <w:t>iterativeTime</w:t>
      </w:r>
      <w:proofErr w:type="spellEnd"/>
      <w:r w:rsidRPr="0064428B">
        <w:rPr>
          <w:sz w:val="24"/>
          <w:szCs w:val="24"/>
          <w:lang w:val="en-IN"/>
        </w:rPr>
        <w:t xml:space="preserve"> = </w:t>
      </w:r>
      <w:proofErr w:type="spellStart"/>
      <w:r w:rsidRPr="0064428B">
        <w:rPr>
          <w:sz w:val="24"/>
          <w:szCs w:val="24"/>
          <w:lang w:val="en-IN"/>
        </w:rPr>
        <w:t>System.nanoTime</w:t>
      </w:r>
      <w:proofErr w:type="spellEnd"/>
      <w:r w:rsidRPr="0064428B">
        <w:rPr>
          <w:sz w:val="24"/>
          <w:szCs w:val="24"/>
          <w:lang w:val="en-IN"/>
        </w:rPr>
        <w:t xml:space="preserve">() - </w:t>
      </w:r>
      <w:proofErr w:type="spellStart"/>
      <w:r w:rsidRPr="0064428B">
        <w:rPr>
          <w:sz w:val="24"/>
          <w:szCs w:val="24"/>
          <w:lang w:val="en-IN"/>
        </w:rPr>
        <w:t>startTime</w:t>
      </w:r>
      <w:proofErr w:type="spellEnd"/>
      <w:r w:rsidRPr="0064428B">
        <w:rPr>
          <w:sz w:val="24"/>
          <w:szCs w:val="24"/>
          <w:lang w:val="en-IN"/>
        </w:rPr>
        <w:t>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System.out.printf</w:t>
      </w:r>
      <w:proofErr w:type="spellEnd"/>
      <w:r w:rsidRPr="0064428B">
        <w:rPr>
          <w:sz w:val="24"/>
          <w:szCs w:val="24"/>
          <w:lang w:val="en-IN"/>
        </w:rPr>
        <w:t xml:space="preserve">("Basic recursive: %d </w:t>
      </w:r>
      <w:proofErr w:type="spellStart"/>
      <w:r w:rsidRPr="0064428B">
        <w:rPr>
          <w:sz w:val="24"/>
          <w:szCs w:val="24"/>
          <w:lang w:val="en-IN"/>
        </w:rPr>
        <w:t>ns%n</w:t>
      </w:r>
      <w:proofErr w:type="spellEnd"/>
      <w:r w:rsidRPr="0064428B">
        <w:rPr>
          <w:sz w:val="24"/>
          <w:szCs w:val="24"/>
          <w:lang w:val="en-IN"/>
        </w:rPr>
        <w:t xml:space="preserve">", </w:t>
      </w:r>
      <w:proofErr w:type="spellStart"/>
      <w:r w:rsidRPr="0064428B">
        <w:rPr>
          <w:sz w:val="24"/>
          <w:szCs w:val="24"/>
          <w:lang w:val="en-IN"/>
        </w:rPr>
        <w:t>recursiveTime</w:t>
      </w:r>
      <w:proofErr w:type="spellEnd"/>
      <w:r w:rsidRPr="0064428B">
        <w:rPr>
          <w:sz w:val="24"/>
          <w:szCs w:val="24"/>
          <w:lang w:val="en-IN"/>
        </w:rPr>
        <w:t>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System.out.printf</w:t>
      </w:r>
      <w:proofErr w:type="spellEnd"/>
      <w:r w:rsidRPr="0064428B">
        <w:rPr>
          <w:sz w:val="24"/>
          <w:szCs w:val="24"/>
          <w:lang w:val="en-IN"/>
        </w:rPr>
        <w:t>("</w:t>
      </w:r>
      <w:proofErr w:type="spellStart"/>
      <w:r w:rsidRPr="0064428B">
        <w:rPr>
          <w:sz w:val="24"/>
          <w:szCs w:val="24"/>
          <w:lang w:val="en-IN"/>
        </w:rPr>
        <w:t>Memoized</w:t>
      </w:r>
      <w:proofErr w:type="spellEnd"/>
      <w:r w:rsidRPr="0064428B">
        <w:rPr>
          <w:sz w:val="24"/>
          <w:szCs w:val="24"/>
          <w:lang w:val="en-IN"/>
        </w:rPr>
        <w:t xml:space="preserve"> recursive: %d </w:t>
      </w:r>
      <w:proofErr w:type="spellStart"/>
      <w:r w:rsidRPr="0064428B">
        <w:rPr>
          <w:sz w:val="24"/>
          <w:szCs w:val="24"/>
          <w:lang w:val="en-IN"/>
        </w:rPr>
        <w:t>ns%n</w:t>
      </w:r>
      <w:proofErr w:type="spellEnd"/>
      <w:r w:rsidRPr="0064428B">
        <w:rPr>
          <w:sz w:val="24"/>
          <w:szCs w:val="24"/>
          <w:lang w:val="en-IN"/>
        </w:rPr>
        <w:t xml:space="preserve">", </w:t>
      </w:r>
      <w:proofErr w:type="spellStart"/>
      <w:r w:rsidRPr="0064428B">
        <w:rPr>
          <w:sz w:val="24"/>
          <w:szCs w:val="24"/>
          <w:lang w:val="en-IN"/>
        </w:rPr>
        <w:t>memoizedTime</w:t>
      </w:r>
      <w:proofErr w:type="spellEnd"/>
      <w:r w:rsidRPr="0064428B">
        <w:rPr>
          <w:sz w:val="24"/>
          <w:szCs w:val="24"/>
          <w:lang w:val="en-IN"/>
        </w:rPr>
        <w:t>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 xml:space="preserve">        </w:t>
      </w:r>
      <w:proofErr w:type="spellStart"/>
      <w:r w:rsidRPr="0064428B">
        <w:rPr>
          <w:sz w:val="24"/>
          <w:szCs w:val="24"/>
          <w:lang w:val="en-IN"/>
        </w:rPr>
        <w:t>System.out.printf</w:t>
      </w:r>
      <w:proofErr w:type="spellEnd"/>
      <w:r w:rsidRPr="0064428B">
        <w:rPr>
          <w:sz w:val="24"/>
          <w:szCs w:val="24"/>
          <w:lang w:val="en-IN"/>
        </w:rPr>
        <w:t xml:space="preserve">("Iterative: %d </w:t>
      </w:r>
      <w:proofErr w:type="spellStart"/>
      <w:r w:rsidRPr="0064428B">
        <w:rPr>
          <w:sz w:val="24"/>
          <w:szCs w:val="24"/>
          <w:lang w:val="en-IN"/>
        </w:rPr>
        <w:t>ns%n</w:t>
      </w:r>
      <w:proofErr w:type="spellEnd"/>
      <w:r w:rsidRPr="0064428B">
        <w:rPr>
          <w:sz w:val="24"/>
          <w:szCs w:val="24"/>
          <w:lang w:val="en-IN"/>
        </w:rPr>
        <w:t xml:space="preserve">", </w:t>
      </w:r>
      <w:proofErr w:type="spellStart"/>
      <w:r w:rsidRPr="0064428B">
        <w:rPr>
          <w:sz w:val="24"/>
          <w:szCs w:val="24"/>
          <w:lang w:val="en-IN"/>
        </w:rPr>
        <w:t>iterativeTime</w:t>
      </w:r>
      <w:proofErr w:type="spellEnd"/>
      <w:r w:rsidRPr="0064428B">
        <w:rPr>
          <w:sz w:val="24"/>
          <w:szCs w:val="24"/>
          <w:lang w:val="en-IN"/>
        </w:rPr>
        <w:t>);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    }</w:t>
      </w:r>
    </w:p>
    <w:p w:rsidR="0064428B" w:rsidRPr="0064428B" w:rsidRDefault="0064428B" w:rsidP="0064428B">
      <w:pPr>
        <w:rPr>
          <w:sz w:val="24"/>
          <w:szCs w:val="24"/>
          <w:lang w:val="en-IN"/>
        </w:rPr>
      </w:pPr>
      <w:r w:rsidRPr="0064428B">
        <w:rPr>
          <w:sz w:val="24"/>
          <w:szCs w:val="24"/>
          <w:lang w:val="en-IN"/>
        </w:rPr>
        <w:t>}</w:t>
      </w:r>
    </w:p>
    <w:p w:rsidR="0064428B" w:rsidRPr="00F5278E" w:rsidRDefault="0064428B" w:rsidP="00F5278E">
      <w:pPr>
        <w:rPr>
          <w:sz w:val="32"/>
          <w:szCs w:val="32"/>
          <w:lang w:val="en-IN"/>
        </w:rPr>
      </w:pPr>
    </w:p>
    <w:p w:rsidR="00F5278E" w:rsidRDefault="00F5278E" w:rsidP="00F5278E">
      <w:pPr>
        <w:rPr>
          <w:sz w:val="24"/>
          <w:szCs w:val="24"/>
          <w:lang w:val="en-IN"/>
        </w:rPr>
      </w:pPr>
    </w:p>
    <w:p w:rsidR="00F5278E" w:rsidRPr="00F5278E" w:rsidRDefault="00F5278E" w:rsidP="00F5278E">
      <w:pPr>
        <w:rPr>
          <w:sz w:val="24"/>
          <w:szCs w:val="24"/>
          <w:lang w:val="en-IN"/>
        </w:rPr>
      </w:pPr>
    </w:p>
    <w:sectPr w:rsidR="00F5278E" w:rsidRPr="00F5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5071720">
    <w:abstractNumId w:val="19"/>
  </w:num>
  <w:num w:numId="2" w16cid:durableId="291864406">
    <w:abstractNumId w:val="12"/>
  </w:num>
  <w:num w:numId="3" w16cid:durableId="691954748">
    <w:abstractNumId w:val="10"/>
  </w:num>
  <w:num w:numId="4" w16cid:durableId="1361122174">
    <w:abstractNumId w:val="21"/>
  </w:num>
  <w:num w:numId="5" w16cid:durableId="76904489">
    <w:abstractNumId w:val="13"/>
  </w:num>
  <w:num w:numId="6" w16cid:durableId="900405473">
    <w:abstractNumId w:val="16"/>
  </w:num>
  <w:num w:numId="7" w16cid:durableId="1056006408">
    <w:abstractNumId w:val="18"/>
  </w:num>
  <w:num w:numId="8" w16cid:durableId="2084797317">
    <w:abstractNumId w:val="9"/>
  </w:num>
  <w:num w:numId="9" w16cid:durableId="918635717">
    <w:abstractNumId w:val="7"/>
  </w:num>
  <w:num w:numId="10" w16cid:durableId="688458434">
    <w:abstractNumId w:val="6"/>
  </w:num>
  <w:num w:numId="11" w16cid:durableId="765854939">
    <w:abstractNumId w:val="5"/>
  </w:num>
  <w:num w:numId="12" w16cid:durableId="352268443">
    <w:abstractNumId w:val="4"/>
  </w:num>
  <w:num w:numId="13" w16cid:durableId="603658491">
    <w:abstractNumId w:val="8"/>
  </w:num>
  <w:num w:numId="14" w16cid:durableId="1171601348">
    <w:abstractNumId w:val="3"/>
  </w:num>
  <w:num w:numId="15" w16cid:durableId="1641693100">
    <w:abstractNumId w:val="2"/>
  </w:num>
  <w:num w:numId="16" w16cid:durableId="389578617">
    <w:abstractNumId w:val="1"/>
  </w:num>
  <w:num w:numId="17" w16cid:durableId="924417178">
    <w:abstractNumId w:val="0"/>
  </w:num>
  <w:num w:numId="18" w16cid:durableId="650063699">
    <w:abstractNumId w:val="14"/>
  </w:num>
  <w:num w:numId="19" w16cid:durableId="810439053">
    <w:abstractNumId w:val="15"/>
  </w:num>
  <w:num w:numId="20" w16cid:durableId="533344373">
    <w:abstractNumId w:val="20"/>
  </w:num>
  <w:num w:numId="21" w16cid:durableId="757021227">
    <w:abstractNumId w:val="17"/>
  </w:num>
  <w:num w:numId="22" w16cid:durableId="1074204555">
    <w:abstractNumId w:val="11"/>
  </w:num>
  <w:num w:numId="23" w16cid:durableId="7339405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8E"/>
    <w:rsid w:val="0028127D"/>
    <w:rsid w:val="0064428B"/>
    <w:rsid w:val="00645252"/>
    <w:rsid w:val="006D3D74"/>
    <w:rsid w:val="0075302D"/>
    <w:rsid w:val="0083569A"/>
    <w:rsid w:val="00A9204E"/>
    <w:rsid w:val="00F5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7C03"/>
  <w15:chartTrackingRefBased/>
  <w15:docId w15:val="{DAA5B766-21D7-4CFA-AC75-F8CC9B4D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I\AppData\Local\Microsoft\Office\16.0\DTS\en-IN%7b4D477F47-73FF-4696-BAA6-719AFC4F4769%7d\%7b20E111E5-547B-42A1-8C3F-2E04487FF2F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{20E111E5-547B-42A1-8C3F-2E04487FF2FE}tf02786999_win32</Template>
  <TotalTime>7</TotalTime>
  <Pages>8</Pages>
  <Words>1536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SALAI</dc:creator>
  <cp:keywords/>
  <dc:description/>
  <cp:lastModifiedBy>salai d</cp:lastModifiedBy>
  <cp:revision>3</cp:revision>
  <dcterms:created xsi:type="dcterms:W3CDTF">2025-06-21T15:17:00Z</dcterms:created>
  <dcterms:modified xsi:type="dcterms:W3CDTF">2025-06-21T16:15:00Z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