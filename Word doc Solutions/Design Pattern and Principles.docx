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35D9" w:rsidRDefault="007235D9" w:rsidP="007235D9">
      <w:pPr>
        <w:rPr>
          <w:sz w:val="40"/>
          <w:szCs w:val="40"/>
        </w:rPr>
      </w:pPr>
      <w:r w:rsidRPr="001244FE">
        <w:rPr>
          <w:sz w:val="40"/>
          <w:szCs w:val="40"/>
        </w:rPr>
        <w:t>Design Pattern and Principles</w:t>
      </w:r>
    </w:p>
    <w:p w:rsidR="007235D9" w:rsidRDefault="007235D9" w:rsidP="007235D9">
      <w:pPr>
        <w:rPr>
          <w:sz w:val="32"/>
          <w:szCs w:val="32"/>
        </w:rPr>
      </w:pPr>
      <w:r>
        <w:rPr>
          <w:sz w:val="32"/>
          <w:szCs w:val="32"/>
        </w:rPr>
        <w:t>Exercise 1 Code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>class Logger{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private static Logger instance;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private Logger(){}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public static Logger </w:t>
      </w:r>
      <w:proofErr w:type="spellStart"/>
      <w:r w:rsidRPr="001244FE">
        <w:rPr>
          <w:sz w:val="24"/>
          <w:szCs w:val="24"/>
        </w:rPr>
        <w:t>getInstance</w:t>
      </w:r>
      <w:proofErr w:type="spellEnd"/>
      <w:r w:rsidRPr="001244FE">
        <w:rPr>
          <w:sz w:val="24"/>
          <w:szCs w:val="24"/>
        </w:rPr>
        <w:t>(){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if(instance == null){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    instance = new Logger();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}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return instance;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}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>}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>public class Exercise1 {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public static void main(String[] </w:t>
      </w:r>
      <w:proofErr w:type="spellStart"/>
      <w:r w:rsidRPr="001244FE">
        <w:rPr>
          <w:sz w:val="24"/>
          <w:szCs w:val="24"/>
        </w:rPr>
        <w:t>args</w:t>
      </w:r>
      <w:proofErr w:type="spellEnd"/>
      <w:r w:rsidRPr="001244FE">
        <w:rPr>
          <w:sz w:val="24"/>
          <w:szCs w:val="24"/>
        </w:rPr>
        <w:t>){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Logger log = </w:t>
      </w:r>
      <w:proofErr w:type="spellStart"/>
      <w:r w:rsidRPr="001244FE">
        <w:rPr>
          <w:sz w:val="24"/>
          <w:szCs w:val="24"/>
        </w:rPr>
        <w:t>Logger.getInstance</w:t>
      </w:r>
      <w:proofErr w:type="spellEnd"/>
      <w:r w:rsidRPr="001244FE">
        <w:rPr>
          <w:sz w:val="24"/>
          <w:szCs w:val="24"/>
        </w:rPr>
        <w:t>();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Logger log2 = </w:t>
      </w:r>
      <w:proofErr w:type="spellStart"/>
      <w:r w:rsidRPr="001244FE">
        <w:rPr>
          <w:sz w:val="24"/>
          <w:szCs w:val="24"/>
        </w:rPr>
        <w:t>Logger.getInstance</w:t>
      </w:r>
      <w:proofErr w:type="spellEnd"/>
      <w:r w:rsidRPr="001244FE">
        <w:rPr>
          <w:sz w:val="24"/>
          <w:szCs w:val="24"/>
        </w:rPr>
        <w:t>();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    </w:t>
      </w:r>
      <w:proofErr w:type="spellStart"/>
      <w:r w:rsidRPr="001244FE">
        <w:rPr>
          <w:sz w:val="24"/>
          <w:szCs w:val="24"/>
        </w:rPr>
        <w:t>System.out.println</w:t>
      </w:r>
      <w:proofErr w:type="spellEnd"/>
      <w:r w:rsidRPr="001244FE">
        <w:rPr>
          <w:sz w:val="24"/>
          <w:szCs w:val="24"/>
        </w:rPr>
        <w:t>(log == log2);</w:t>
      </w:r>
    </w:p>
    <w:p w:rsidR="007235D9" w:rsidRPr="001244FE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 xml:space="preserve">    }</w:t>
      </w:r>
    </w:p>
    <w:p w:rsidR="007235D9" w:rsidRDefault="007235D9" w:rsidP="007235D9">
      <w:pPr>
        <w:spacing w:line="240" w:lineRule="auto"/>
        <w:rPr>
          <w:sz w:val="24"/>
          <w:szCs w:val="24"/>
        </w:rPr>
      </w:pPr>
      <w:r w:rsidRPr="001244FE">
        <w:rPr>
          <w:sz w:val="24"/>
          <w:szCs w:val="24"/>
        </w:rPr>
        <w:t>}</w:t>
      </w:r>
    </w:p>
    <w:p w:rsidR="007235D9" w:rsidRDefault="007235D9" w:rsidP="007235D9">
      <w:pPr>
        <w:spacing w:line="240" w:lineRule="auto"/>
        <w:rPr>
          <w:sz w:val="32"/>
          <w:szCs w:val="32"/>
        </w:rPr>
      </w:pPr>
      <w:r w:rsidRPr="001244FE">
        <w:rPr>
          <w:sz w:val="32"/>
          <w:szCs w:val="32"/>
        </w:rPr>
        <w:t>Output</w:t>
      </w:r>
    </w:p>
    <w:p w:rsidR="007235D9" w:rsidRPr="001244FE" w:rsidRDefault="007235D9" w:rsidP="007235D9">
      <w:pPr>
        <w:spacing w:line="240" w:lineRule="auto"/>
        <w:rPr>
          <w:sz w:val="40"/>
          <w:szCs w:val="40"/>
        </w:rPr>
      </w:pPr>
      <w:r w:rsidRPr="001244FE">
        <w:rPr>
          <w:noProof/>
          <w:sz w:val="40"/>
          <w:szCs w:val="40"/>
        </w:rPr>
        <w:drawing>
          <wp:inline distT="0" distB="0" distL="0" distR="0" wp14:anchorId="0835894F" wp14:editId="08E15D44">
            <wp:extent cx="5703914" cy="3835021"/>
            <wp:effectExtent l="0" t="0" r="0" b="0"/>
            <wp:docPr id="210004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48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57" cy="385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D9" w:rsidRDefault="007235D9" w:rsidP="007235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Exercise 2 Code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abstract class document{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void open(){};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class </w:t>
      </w:r>
      <w:proofErr w:type="spellStart"/>
      <w:r w:rsidRPr="00EC09B0">
        <w:rPr>
          <w:sz w:val="24"/>
          <w:szCs w:val="24"/>
        </w:rPr>
        <w:t>wordDocument</w:t>
      </w:r>
      <w:proofErr w:type="spellEnd"/>
      <w:r w:rsidRPr="00EC09B0">
        <w:rPr>
          <w:sz w:val="24"/>
          <w:szCs w:val="24"/>
        </w:rPr>
        <w:t xml:space="preserve"> extends document{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void open(){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System.out.println</w:t>
      </w:r>
      <w:proofErr w:type="spellEnd"/>
      <w:r w:rsidRPr="00EC09B0">
        <w:rPr>
          <w:sz w:val="24"/>
          <w:szCs w:val="24"/>
        </w:rPr>
        <w:t>("Opening a word doc");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class </w:t>
      </w:r>
      <w:proofErr w:type="spellStart"/>
      <w:r w:rsidRPr="00EC09B0">
        <w:rPr>
          <w:sz w:val="24"/>
          <w:szCs w:val="24"/>
        </w:rPr>
        <w:t>pdfDocument</w:t>
      </w:r>
      <w:proofErr w:type="spellEnd"/>
      <w:r w:rsidRPr="00EC09B0">
        <w:rPr>
          <w:sz w:val="24"/>
          <w:szCs w:val="24"/>
        </w:rPr>
        <w:t xml:space="preserve"> extends document{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void open(){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System.out.println</w:t>
      </w:r>
      <w:proofErr w:type="spellEnd"/>
      <w:r w:rsidRPr="00EC09B0">
        <w:rPr>
          <w:sz w:val="24"/>
          <w:szCs w:val="24"/>
        </w:rPr>
        <w:t>("Opening a pdf doc");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class </w:t>
      </w:r>
      <w:proofErr w:type="spellStart"/>
      <w:r w:rsidRPr="00EC09B0">
        <w:rPr>
          <w:sz w:val="24"/>
          <w:szCs w:val="24"/>
        </w:rPr>
        <w:t>excelDocument</w:t>
      </w:r>
      <w:proofErr w:type="spellEnd"/>
      <w:r w:rsidRPr="00EC09B0">
        <w:rPr>
          <w:sz w:val="24"/>
          <w:szCs w:val="24"/>
        </w:rPr>
        <w:t xml:space="preserve"> extends document{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void open(){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System.out.println</w:t>
      </w:r>
      <w:proofErr w:type="spellEnd"/>
      <w:r w:rsidRPr="00EC09B0">
        <w:rPr>
          <w:sz w:val="24"/>
          <w:szCs w:val="24"/>
        </w:rPr>
        <w:t>("Opening an excel doc");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abstract class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>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public abstract document create();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class </w:t>
      </w:r>
      <w:proofErr w:type="spellStart"/>
      <w:r w:rsidRPr="00EC09B0">
        <w:rPr>
          <w:sz w:val="24"/>
          <w:szCs w:val="24"/>
        </w:rPr>
        <w:t>wordDocumentFactory</w:t>
      </w:r>
      <w:proofErr w:type="spellEnd"/>
      <w:r w:rsidRPr="00EC09B0">
        <w:rPr>
          <w:sz w:val="24"/>
          <w:szCs w:val="24"/>
        </w:rPr>
        <w:t xml:space="preserve"> extends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>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public document create(){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return new </w:t>
      </w:r>
      <w:proofErr w:type="spellStart"/>
      <w:r w:rsidRPr="00EC09B0">
        <w:rPr>
          <w:sz w:val="24"/>
          <w:szCs w:val="24"/>
        </w:rPr>
        <w:t>wordDocument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class </w:t>
      </w:r>
      <w:proofErr w:type="spellStart"/>
      <w:r w:rsidRPr="00EC09B0">
        <w:rPr>
          <w:sz w:val="24"/>
          <w:szCs w:val="24"/>
        </w:rPr>
        <w:t>pdfDocumentFactory</w:t>
      </w:r>
      <w:proofErr w:type="spellEnd"/>
      <w:r w:rsidRPr="00EC09B0">
        <w:rPr>
          <w:sz w:val="24"/>
          <w:szCs w:val="24"/>
        </w:rPr>
        <w:t xml:space="preserve"> extends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>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public document create(){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return new </w:t>
      </w:r>
      <w:proofErr w:type="spellStart"/>
      <w:r w:rsidRPr="00EC09B0">
        <w:rPr>
          <w:sz w:val="24"/>
          <w:szCs w:val="24"/>
        </w:rPr>
        <w:t>pdfDocument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}</w:t>
      </w:r>
    </w:p>
    <w:p w:rsidR="007235D9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class </w:t>
      </w:r>
      <w:proofErr w:type="spellStart"/>
      <w:r w:rsidRPr="00EC09B0">
        <w:rPr>
          <w:sz w:val="24"/>
          <w:szCs w:val="24"/>
        </w:rPr>
        <w:t>excelDocumentFactory</w:t>
      </w:r>
      <w:proofErr w:type="spellEnd"/>
      <w:r w:rsidRPr="00EC09B0">
        <w:rPr>
          <w:sz w:val="24"/>
          <w:szCs w:val="24"/>
        </w:rPr>
        <w:t xml:space="preserve"> extends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>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lastRenderedPageBreak/>
        <w:t> public document create(){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return new </w:t>
      </w:r>
      <w:proofErr w:type="spellStart"/>
      <w:r w:rsidRPr="00EC09B0">
        <w:rPr>
          <w:sz w:val="24"/>
          <w:szCs w:val="24"/>
        </w:rPr>
        <w:t>excelDocument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    }</w:t>
      </w:r>
    </w:p>
    <w:p w:rsidR="007235D9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24"/>
          <w:szCs w:val="24"/>
        </w:rPr>
      </w:pP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public class Exercise2{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public static void main(String[] </w:t>
      </w:r>
      <w:proofErr w:type="spellStart"/>
      <w:r w:rsidRPr="00EC09B0">
        <w:rPr>
          <w:sz w:val="24"/>
          <w:szCs w:val="24"/>
        </w:rPr>
        <w:t>args</w:t>
      </w:r>
      <w:proofErr w:type="spellEnd"/>
      <w:r w:rsidRPr="00EC09B0">
        <w:rPr>
          <w:sz w:val="24"/>
          <w:szCs w:val="24"/>
        </w:rPr>
        <w:t>){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 xml:space="preserve"> </w:t>
      </w:r>
      <w:proofErr w:type="spellStart"/>
      <w:r w:rsidRPr="00EC09B0">
        <w:rPr>
          <w:sz w:val="24"/>
          <w:szCs w:val="24"/>
        </w:rPr>
        <w:t>wordFactory</w:t>
      </w:r>
      <w:proofErr w:type="spellEnd"/>
      <w:r w:rsidRPr="00EC09B0">
        <w:rPr>
          <w:sz w:val="24"/>
          <w:szCs w:val="24"/>
        </w:rPr>
        <w:t xml:space="preserve"> = new </w:t>
      </w:r>
      <w:proofErr w:type="spellStart"/>
      <w:r w:rsidRPr="00EC09B0">
        <w:rPr>
          <w:sz w:val="24"/>
          <w:szCs w:val="24"/>
        </w:rPr>
        <w:t>wordDocumentFactory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document word = </w:t>
      </w:r>
      <w:proofErr w:type="spellStart"/>
      <w:r w:rsidRPr="00EC09B0">
        <w:rPr>
          <w:sz w:val="24"/>
          <w:szCs w:val="24"/>
        </w:rPr>
        <w:t>wordFactory.create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 xml:space="preserve"> </w:t>
      </w:r>
      <w:proofErr w:type="spellStart"/>
      <w:r w:rsidRPr="00EC09B0">
        <w:rPr>
          <w:sz w:val="24"/>
          <w:szCs w:val="24"/>
        </w:rPr>
        <w:t>pdfFactory</w:t>
      </w:r>
      <w:proofErr w:type="spellEnd"/>
      <w:r w:rsidRPr="00EC09B0">
        <w:rPr>
          <w:sz w:val="24"/>
          <w:szCs w:val="24"/>
        </w:rPr>
        <w:t xml:space="preserve"> = new </w:t>
      </w:r>
      <w:proofErr w:type="spellStart"/>
      <w:r w:rsidRPr="00EC09B0">
        <w:rPr>
          <w:sz w:val="24"/>
          <w:szCs w:val="24"/>
        </w:rPr>
        <w:t>pdfDocumentFactory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document pdf = </w:t>
      </w:r>
      <w:proofErr w:type="spellStart"/>
      <w:r w:rsidRPr="00EC09B0">
        <w:rPr>
          <w:sz w:val="24"/>
          <w:szCs w:val="24"/>
        </w:rPr>
        <w:t>pdfFactory.create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documentFactory</w:t>
      </w:r>
      <w:proofErr w:type="spellEnd"/>
      <w:r w:rsidRPr="00EC09B0">
        <w:rPr>
          <w:sz w:val="24"/>
          <w:szCs w:val="24"/>
        </w:rPr>
        <w:t xml:space="preserve"> </w:t>
      </w:r>
      <w:proofErr w:type="spellStart"/>
      <w:r w:rsidRPr="00EC09B0">
        <w:rPr>
          <w:sz w:val="24"/>
          <w:szCs w:val="24"/>
        </w:rPr>
        <w:t>excelFactory</w:t>
      </w:r>
      <w:proofErr w:type="spellEnd"/>
      <w:r w:rsidRPr="00EC09B0">
        <w:rPr>
          <w:sz w:val="24"/>
          <w:szCs w:val="24"/>
        </w:rPr>
        <w:t xml:space="preserve"> = new </w:t>
      </w:r>
      <w:proofErr w:type="spellStart"/>
      <w:r w:rsidRPr="00EC09B0">
        <w:rPr>
          <w:sz w:val="24"/>
          <w:szCs w:val="24"/>
        </w:rPr>
        <w:t>excelDocumentFactory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document excel = </w:t>
      </w:r>
      <w:proofErr w:type="spellStart"/>
      <w:r w:rsidRPr="00EC09B0">
        <w:rPr>
          <w:sz w:val="24"/>
          <w:szCs w:val="24"/>
        </w:rPr>
        <w:t>excelFactory.create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word.open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pdf.open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    </w:t>
      </w:r>
      <w:proofErr w:type="spellStart"/>
      <w:r w:rsidRPr="00EC09B0">
        <w:rPr>
          <w:sz w:val="24"/>
          <w:szCs w:val="24"/>
        </w:rPr>
        <w:t>excel.open</w:t>
      </w:r>
      <w:proofErr w:type="spellEnd"/>
      <w:r w:rsidRPr="00EC09B0">
        <w:rPr>
          <w:sz w:val="24"/>
          <w:szCs w:val="24"/>
        </w:rPr>
        <w:t>();</w:t>
      </w:r>
    </w:p>
    <w:p w:rsidR="007235D9" w:rsidRPr="00EC09B0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 xml:space="preserve">    } </w:t>
      </w:r>
    </w:p>
    <w:p w:rsidR="007235D9" w:rsidRDefault="007235D9" w:rsidP="007235D9">
      <w:pPr>
        <w:rPr>
          <w:sz w:val="24"/>
          <w:szCs w:val="24"/>
        </w:rPr>
      </w:pPr>
      <w:r w:rsidRPr="00EC09B0">
        <w:rPr>
          <w:sz w:val="24"/>
          <w:szCs w:val="24"/>
        </w:rPr>
        <w:t>}</w:t>
      </w:r>
    </w:p>
    <w:p w:rsidR="007235D9" w:rsidRPr="00EC09B0" w:rsidRDefault="007235D9" w:rsidP="007235D9">
      <w:pPr>
        <w:rPr>
          <w:sz w:val="32"/>
          <w:szCs w:val="32"/>
        </w:rPr>
      </w:pPr>
      <w:r w:rsidRPr="007235D9">
        <w:rPr>
          <w:sz w:val="32"/>
          <w:szCs w:val="32"/>
        </w:rPr>
        <w:t>Output</w:t>
      </w:r>
    </w:p>
    <w:p w:rsidR="00A9204E" w:rsidRPr="007235D9" w:rsidRDefault="007235D9">
      <w:pPr>
        <w:rPr>
          <w:sz w:val="24"/>
          <w:szCs w:val="24"/>
        </w:rPr>
      </w:pPr>
      <w:r w:rsidRPr="007235D9">
        <w:rPr>
          <w:sz w:val="24"/>
          <w:szCs w:val="24"/>
        </w:rPr>
        <w:drawing>
          <wp:inline distT="0" distB="0" distL="0" distR="0" wp14:anchorId="4CBA6F53" wp14:editId="7466FBB6">
            <wp:extent cx="5363570" cy="3090256"/>
            <wp:effectExtent l="0" t="0" r="8890" b="0"/>
            <wp:docPr id="102021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14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607" cy="31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4E" w:rsidRPr="007235D9" w:rsidSect="007235D9">
      <w:pgSz w:w="11909" w:h="16834" w:code="9"/>
      <w:pgMar w:top="476" w:right="1440" w:bottom="476" w:left="1435" w:header="720" w:footer="720" w:gutter="0"/>
      <w:cols w:space="708"/>
      <w:vAlign w:val="bottom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7943471">
    <w:abstractNumId w:val="19"/>
  </w:num>
  <w:num w:numId="2" w16cid:durableId="1634672713">
    <w:abstractNumId w:val="12"/>
  </w:num>
  <w:num w:numId="3" w16cid:durableId="1915579350">
    <w:abstractNumId w:val="10"/>
  </w:num>
  <w:num w:numId="4" w16cid:durableId="1679575879">
    <w:abstractNumId w:val="21"/>
  </w:num>
  <w:num w:numId="5" w16cid:durableId="1834878923">
    <w:abstractNumId w:val="13"/>
  </w:num>
  <w:num w:numId="6" w16cid:durableId="12458042">
    <w:abstractNumId w:val="16"/>
  </w:num>
  <w:num w:numId="7" w16cid:durableId="828523466">
    <w:abstractNumId w:val="18"/>
  </w:num>
  <w:num w:numId="8" w16cid:durableId="1139028696">
    <w:abstractNumId w:val="9"/>
  </w:num>
  <w:num w:numId="9" w16cid:durableId="557546487">
    <w:abstractNumId w:val="7"/>
  </w:num>
  <w:num w:numId="10" w16cid:durableId="2089034850">
    <w:abstractNumId w:val="6"/>
  </w:num>
  <w:num w:numId="11" w16cid:durableId="349994679">
    <w:abstractNumId w:val="5"/>
  </w:num>
  <w:num w:numId="12" w16cid:durableId="1501431771">
    <w:abstractNumId w:val="4"/>
  </w:num>
  <w:num w:numId="13" w16cid:durableId="481116554">
    <w:abstractNumId w:val="8"/>
  </w:num>
  <w:num w:numId="14" w16cid:durableId="1798908429">
    <w:abstractNumId w:val="3"/>
  </w:num>
  <w:num w:numId="15" w16cid:durableId="42561742">
    <w:abstractNumId w:val="2"/>
  </w:num>
  <w:num w:numId="16" w16cid:durableId="1958637017">
    <w:abstractNumId w:val="1"/>
  </w:num>
  <w:num w:numId="17" w16cid:durableId="87779329">
    <w:abstractNumId w:val="0"/>
  </w:num>
  <w:num w:numId="18" w16cid:durableId="825361899">
    <w:abstractNumId w:val="14"/>
  </w:num>
  <w:num w:numId="19" w16cid:durableId="448822399">
    <w:abstractNumId w:val="15"/>
  </w:num>
  <w:num w:numId="20" w16cid:durableId="1917012184">
    <w:abstractNumId w:val="20"/>
  </w:num>
  <w:num w:numId="21" w16cid:durableId="1047798865">
    <w:abstractNumId w:val="17"/>
  </w:num>
  <w:num w:numId="22" w16cid:durableId="1216965013">
    <w:abstractNumId w:val="11"/>
  </w:num>
  <w:num w:numId="23" w16cid:durableId="10667571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D9"/>
    <w:rsid w:val="00645252"/>
    <w:rsid w:val="006D3D74"/>
    <w:rsid w:val="007235D9"/>
    <w:rsid w:val="0083569A"/>
    <w:rsid w:val="008B0BEE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1A84"/>
  <w15:chartTrackingRefBased/>
  <w15:docId w15:val="{0D658883-0C24-4A24-83DC-0AA999DC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D9"/>
    <w:pPr>
      <w:spacing w:after="160" w:line="259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Cs w:val="21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4E79" w:themeColor="accent1" w:themeShade="80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 w:line="240" w:lineRule="auto"/>
    </w:pPr>
    <w:rPr>
      <w:i/>
      <w:iCs/>
      <w:color w:val="44546A" w:themeColor="text2"/>
      <w:kern w:val="0"/>
      <w:szCs w:val="1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kern w:val="0"/>
      <w:szCs w:val="18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4E79" w:themeColor="accent1" w:themeShade="80"/>
      <w:kern w:val="0"/>
      <w:lang w:val="en-US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kern w:val="0"/>
      <w:szCs w:val="16"/>
      <w:lang w:val="en-US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kern w:val="0"/>
      <w:szCs w:val="16"/>
      <w:lang w:val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kern w:val="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hAnsi="Segoe UI" w:cs="Segoe UI"/>
      <w:kern w:val="0"/>
      <w:szCs w:val="16"/>
      <w:lang w:val="en-US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kern w:val="0"/>
      <w:szCs w:val="20"/>
      <w:lang w:val="en-US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kern w:val="0"/>
      <w:szCs w:val="2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kern w:val="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hAnsi="Consolas"/>
      <w:kern w:val="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hAnsi="Consolas"/>
      <w:kern w:val="0"/>
      <w:szCs w:val="21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I\AppData\Local\Microsoft\Office\16.0\DTS\en-IN%7b4D477F47-73FF-4696-BAA6-719AFC4F4769%7d\%7b20E111E5-547B-42A1-8C3F-2E04487FF2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{20E111E5-547B-42A1-8C3F-2E04487FF2FE}tf02786999_win32</Template>
  <TotalTime>4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salai d</cp:lastModifiedBy>
  <cp:revision>1</cp:revision>
  <dcterms:created xsi:type="dcterms:W3CDTF">2025-06-21T12:44:00Z</dcterms:created>
  <dcterms:modified xsi:type="dcterms:W3CDTF">2025-06-21T12:48:00Z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