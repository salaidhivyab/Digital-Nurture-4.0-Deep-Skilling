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4590" w:rsidRDefault="00C74590">
      <w:pPr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>PL/SQL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br/>
      </w:r>
      <w:r>
        <w:rPr>
          <w:sz w:val="24"/>
          <w:szCs w:val="24"/>
          <w:lang w:val="en-IN"/>
        </w:rPr>
        <w:t>Exercise 1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  <w:t>Output</w:t>
      </w:r>
      <w:r>
        <w:rPr>
          <w:sz w:val="24"/>
          <w:szCs w:val="24"/>
          <w:lang w:val="en-IN"/>
        </w:rPr>
        <w:br/>
      </w:r>
      <w:r w:rsidRPr="00C74590">
        <w:rPr>
          <w:sz w:val="24"/>
          <w:szCs w:val="24"/>
          <w:lang w:val="en-IN"/>
        </w:rPr>
        <w:drawing>
          <wp:inline distT="0" distB="0" distL="0" distR="0" wp14:anchorId="66E04A07" wp14:editId="48206928">
            <wp:extent cx="5943600" cy="2957830"/>
            <wp:effectExtent l="0" t="0" r="0" b="0"/>
            <wp:docPr id="17014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90" w:rsidRDefault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C74590">
        <w:rPr>
          <w:sz w:val="24"/>
          <w:szCs w:val="24"/>
          <w:lang w:val="en-IN"/>
        </w:rPr>
        <w:t>-- Enable output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SET SERVEROUTPUT ON;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Drop tables if they exist (safe for rerun)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EXECUTE IMMEDIATE 'DROP TABLE Transactions';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EXECUTE IMMEDIATE 'DROP TABLE Accounts';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EXECUTE IMMEDIATE 'DROP TABLE Loans';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EXECUTE IMMEDIATE 'DROP TABLE Employees';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EXECUTE IMMEDIATE 'DROP TABLE Customers';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EXCEPTION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WHEN OTHERS THEN NULL;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1. TABLE CREATION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Customers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CustomerID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>    Name VARCHAR2(100),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DOB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Balance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LastModified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IsVIP CHAR(1)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Accounts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AccountID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CustomerID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AccountType VARCHAR2(20),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Balance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LastModified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FOREIGN KEY (CustomerID) REFERENCES Customers(CustomerID)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Transactions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TransactionID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AccountID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TransactionDate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Amount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TransactionType VARCHAR2(10),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FOREIGN KEY (AccountID) REFERENCES Accounts(AccountID)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Loans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LoanID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CustomerID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LoanAmount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InterestRate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StartDate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EndDate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FOREIGN KEY (CustomerID) REFERENCES Customers(CustomerID)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Employees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EmployeeID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Name VARCHAR2(100),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Position VARCHAR2(50),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Salary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Department VARCHAR2(50),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HireDate 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>-- ========== 2. SAMPLE DATA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Elderly and young customers, some VIP candidates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Customers VALUES (1, 'John Doe', TO_DATE('1950-05-15', 'YYYY-MM-DD'), 15000, SYSDATE, NULL);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Customers VALUES (2, 'Jane Smith', TO_DATE('1990-07-20', 'YYYY-MM-DD'), 8000, SYSDATE, NULL);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Customers VALUES (3, 'Elder Joe', TO_DATE('1940-03-01', 'YYYY-MM-DD'), 12000, SYSDATE, NULL);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Accounts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(1, 1, 'Savings', 1000,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(2, 2, 'Checking', 1500,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(3, 3, 'Savings', 2000,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Transactions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Transactions VALUES (1, 1, SYSDATE, 200, 'Deposit');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Transactions VALUES (2, 2, SYSDATE, 300, 'Withdrawal');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Loans: 2 due in &lt;30 days, 1 not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Loans VALUES (1, 1, 5000, 5, SYSDATE, SYSDATE + 15);  -- Due soon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Loans VALUES (2, 2, 8000, 7, SYSDATE, SYSDATE + 90); -- Not due soon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Loans VALUES (3, 3, 10000, 6, SYSDATE, SYSDATE + 10); -- Due soon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Employees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Employees VALUES (1, 'Alice Johnson', 'Manager', 70000, 'HR', TO_DATE('2015-06-15', 'YYYY-MM-DD'));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Employees VALUES (2, 'Bob Brown', 'Developer', 60000, 'IT', TO_DATE('2017-03-20', 'YYYY-MM-DD'));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3. SCENARIO 1: INTEREST DISCOUNT FOR AGE &gt; 60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 cust IN (SELECT CustomerID, DOB FROM Customers) LOOP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IF TRUNC(MONTHS_BETWEEN(SYSDATE, cust.DOB) / 12) &gt; 60 THEN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UPDATE Loans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SET InterestRate = InterestRate - 1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WHERE CustomerID = cust.CustomerID;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DBMS_OUTPUT.PUT_LINE('</w:t>
      </w:r>
      <w:r w:rsidRPr="00C74590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C74590">
        <w:rPr>
          <w:sz w:val="24"/>
          <w:szCs w:val="24"/>
          <w:lang w:val="en-IN"/>
        </w:rPr>
        <w:t xml:space="preserve"> Applied 1% interest discount for CustomerID ' || cust.CustomerID);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END IF;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>    END LOOP;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4. SCENARIO 2: SET IsVIP = 'Y' IF BALANCE &gt; 10000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 cust IN (SELECT CustomerID, Balance FROM Customers) LOOP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IF cust.Balance &gt; 10000 THEN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UPDATE Customers SET IsVIP = 'Y' WHERE CustomerID = cust.CustomerID;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DBMS_OUTPUT.PUT_LINE('</w:t>
      </w:r>
      <w:r w:rsidRPr="00C74590">
        <w:rPr>
          <w:rFonts w:ascii="Segoe UI Emoji" w:hAnsi="Segoe UI Emoji" w:cs="Segoe UI Emoji"/>
          <w:sz w:val="24"/>
          <w:szCs w:val="24"/>
          <w:lang w:val="en-IN"/>
        </w:rPr>
        <w:t>🌟</w:t>
      </w:r>
      <w:r w:rsidRPr="00C74590">
        <w:rPr>
          <w:sz w:val="24"/>
          <w:szCs w:val="24"/>
          <w:lang w:val="en-IN"/>
        </w:rPr>
        <w:t xml:space="preserve"> CustomerID ' || cust.CustomerID || ' marked as VIP');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ELSE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UPDATE Customers SET IsVIP = 'N' WHERE CustomerID = cust.CustomerID;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DBMS_OUTPUT.PUT_LINE('</w:t>
      </w:r>
      <w:r w:rsidRPr="00C74590">
        <w:rPr>
          <w:rFonts w:ascii="Segoe UI Emoji" w:hAnsi="Segoe UI Emoji" w:cs="Segoe UI Emoji"/>
          <w:sz w:val="24"/>
          <w:szCs w:val="24"/>
          <w:lang w:val="en-IN"/>
        </w:rPr>
        <w:t>ℹ️</w:t>
      </w:r>
      <w:r w:rsidRPr="00C74590">
        <w:rPr>
          <w:sz w:val="24"/>
          <w:szCs w:val="24"/>
          <w:lang w:val="en-IN"/>
        </w:rPr>
        <w:t xml:space="preserve"> CustomerID ' || cust.CustomerID || ' marked as Non-VIP');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END IF;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END LOOP;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5. SCENARIO 3: LOAN DUE REMINDERS (WITHIN 30 DAYS)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FOR loan IN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SELECT l.CustomerID, l.EndDate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FROM Loans l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WHERE l.EndDate &lt;= SYSDATE + 30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) LOOP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DECLARE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v_name Customers.Name%TYPE;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SELECT Name INTO v_name FROM Customers WHERE CustomerID = loan.CustomerID;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DBMS_OUTPUT.PUT_LINE('</w:t>
      </w:r>
      <w:r w:rsidRPr="00C74590">
        <w:rPr>
          <w:rFonts w:ascii="Segoe UI Emoji" w:hAnsi="Segoe UI Emoji" w:cs="Segoe UI Emoji"/>
          <w:sz w:val="24"/>
          <w:szCs w:val="24"/>
          <w:lang w:val="en-IN"/>
        </w:rPr>
        <w:t>📢</w:t>
      </w:r>
      <w:r w:rsidRPr="00C74590">
        <w:rPr>
          <w:sz w:val="24"/>
          <w:szCs w:val="24"/>
          <w:lang w:val="en-IN"/>
        </w:rPr>
        <w:t xml:space="preserve"> Reminder: Loan for ' || v_name || ' is due on ' ||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                         TO_CHAR(loan.EndDate, 'YYYY-MM-DD'));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    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    END LOOP;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6. OPTIONAL: FINAL STATE CHECK (USE MANUALLY)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>-- SELECT * FROM Loans;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SELECT CustomerID, Name, Balance, IsVIP FROM Customers;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Default="00C74590">
      <w:pPr>
        <w:rPr>
          <w:sz w:val="24"/>
          <w:szCs w:val="24"/>
          <w:lang w:val="en-IN"/>
        </w:rPr>
      </w:pPr>
    </w:p>
    <w:p w:rsidR="00C74590" w:rsidRDefault="00C74590">
      <w:pPr>
        <w:rPr>
          <w:sz w:val="24"/>
          <w:szCs w:val="24"/>
          <w:lang w:val="en-IN"/>
        </w:rPr>
      </w:pPr>
    </w:p>
    <w:p w:rsidR="00C74590" w:rsidRDefault="00C74590">
      <w:pPr>
        <w:rPr>
          <w:sz w:val="24"/>
          <w:szCs w:val="24"/>
          <w:lang w:val="en-IN"/>
        </w:rPr>
      </w:pPr>
      <w:r>
        <w:rPr>
          <w:sz w:val="32"/>
          <w:szCs w:val="32"/>
          <w:lang w:val="en-IN"/>
        </w:rPr>
        <w:t>Exercise 3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br/>
      </w:r>
      <w:r>
        <w:rPr>
          <w:sz w:val="24"/>
          <w:szCs w:val="24"/>
          <w:lang w:val="en-IN"/>
        </w:rPr>
        <w:t>Output</w:t>
      </w:r>
    </w:p>
    <w:p w:rsidR="00C74590" w:rsidRDefault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drawing>
          <wp:inline distT="0" distB="0" distL="0" distR="0" wp14:anchorId="77A08709" wp14:editId="628D01D0">
            <wp:extent cx="5943600" cy="2957830"/>
            <wp:effectExtent l="0" t="0" r="0" b="0"/>
            <wp:docPr id="132179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98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  <w:t>Code</w:t>
      </w:r>
      <w:r>
        <w:rPr>
          <w:sz w:val="24"/>
          <w:szCs w:val="24"/>
          <w:lang w:val="en-IN"/>
        </w:rPr>
        <w:br/>
      </w:r>
      <w:r>
        <w:rPr>
          <w:sz w:val="24"/>
          <w:szCs w:val="24"/>
          <w:lang w:val="en-IN"/>
        </w:rPr>
        <w:br/>
      </w:r>
      <w:r w:rsidRPr="00C74590">
        <w:rPr>
          <w:sz w:val="24"/>
          <w:szCs w:val="24"/>
          <w:lang w:val="en-IN"/>
        </w:rPr>
        <w:t>-- Enable DBMS Output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SET SERVEROUTPUT ON;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Drop existing tables if they exist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EXECUTE IMMEDIATE 'DROP TABLE Transactions';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EXECUTE IMMEDIATE 'DROP TABLE Accounts';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EXECUTE IMMEDIATE 'DROP TABLE Loans';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EXECUTE IMMEDIATE 'DROP TABLE Employees';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EXECUTE IMMEDIATE 'DROP TABLE Customers';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EXCEPTION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WHEN OTHERS THEN NULL;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1. TABLE CREATION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Customers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CustomerID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Name VARCHAR2(100),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DOB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Balance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LastModified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IsVIP CHAR(1)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Accounts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AccountID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CustomerID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AccountType VARCHAR2(20),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Balance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LastModified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FOREIGN KEY (CustomerID) REFERENCES Customers(CustomerID)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Transactions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TransactionID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AccountID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TransactionDate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Amount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TransactionType VARCHAR2(10),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FOREIGN KEY (AccountID) REFERENCES Accounts(AccountID)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Loans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LoanID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CustomerID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LoanAmount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InterestRate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StartDate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EndDate DATE,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FOREIGN KEY (CustomerID) REFERENCES Customers(CustomerID)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TABLE Employees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EmployeeID NUMBER PRIMARY KEY,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Name VARCHAR2(100),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Position VARCHAR2(50),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 xml:space="preserve">    Salary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Department VARCHAR2(50),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HireDate 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2. SAMPLE DATA 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Customers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Customers VALUES (1, 'John Doe', TO_DATE('1985-05-15', 'YYYY-MM-DD'), 0, SYSDATE, NULL);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Customers VALUES (2, 'Jane Smith', TO_DATE('1990-07-20', 'YYYY-MM-DD'), 0, SYSDATE, NULL);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Accounts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(101, 1, 'Savings', 10000,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(102, 1, 'Checking', 5000,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(103, 2, 'Savings', 8000,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Accounts VALUES (104, 2, 'Checking', 2000, SYSDATE);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Employees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Employees VALUES (1, 'Alice Johnson', 'Manager', 70000, 'HR', TO_DATE('2015-06-15', 'YYYY-MM-DD'));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INSERT INTO Employees VALUES (2, 'Bob Brown', 'Developer', 60000, 'IT', TO_DATE('2017-03-20', 'YYYY-MM-DD'));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-- ========== SCENARIO 1: Interest ========== 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OR REPLACE PROCEDURE ProcessMonthlyInterest AS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FOR acc IN (SELECT AccountID, Balance FROM Accounts WHERE AccountType = 'Savings') LOOP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UPDATE Accounts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SET Balance = Balance + (Balance * 0.01),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LastModified = SYSDATE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WHERE AccountID = acc.AccountID;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DBMS_OUTPUT.PUT_LINE('Applied 1% interest to AccountID ' || acc.AccountID ||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                 '. New balance: ' || TO_CHAR(acc.Balance * 1.01));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END LOOP;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DBMS_OUTPUT.PUT_LINE('--- Running Monthly Interest Procedure ---');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ProcessMonthlyInterest;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SCENARIO 2: Bonus Update 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OR REPLACE PROCEDURE UpdateEmployeeBonus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dept_name IN VARCHAR2,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bonus_pct IN NUMBER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 AS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FOR emp IN (SELECT EmployeeID, Salary FROM Employees WHERE Department = dept_name) LOOP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UPDATE Employees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SET Salary = Salary + (Salary * bonus_pct / 100)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WHERE EmployeeID = emp.EmployeeID;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DBMS_OUTPUT.PUT_LINE('Updated salary for EmployeeID ' || emp.EmployeeID ||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                 '. New salary: ' || TO_CHAR(emp.Salary * (1 + bonus_pct / 100)));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END LOOP;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DBMS_OUTPUT.PUT_LINE('--- Applying 10% Bonus to IT Department ---');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UpdateEmployeeBonus('IT', 10);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 SCENARIO 3: Transfer Funds 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-- ==========================================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CREATE OR REPLACE PROCEDURE TransferFunds (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from_account IN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to_account IN NUMBER,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lastRenderedPageBreak/>
        <w:t xml:space="preserve">    amount IN NUMBER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) AS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v_balance NUMBER;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SELECT Balance INTO v_balance FROM Accounts WHERE AccountID = from_account FOR UPDATE;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IF v_balance &lt; amount THEN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DBMS_OUTPUT.PUT_LINE('Transfer failed: Insufficient balance in AccountID ' || from_account);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ELSE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UPDATE Accounts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SET Balance = Balance - amount,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LastModified = SYSDATE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WHERE AccountID = from_account;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UPDATE Accounts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SET Balance = Balance + amount,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LastModified = SYSDATE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WHERE AccountID = to_account;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DBMS_OUTPUT.PUT_LINE('Transferred ' || amount ||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                 ' from AccountID ' || from_account ||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                     ' to AccountID ' || to_account);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END IF;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COMMIT;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EXCEPTION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WHEN NO_DATA_FOUND THEN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    DBMS_OUTPUT.PUT_LINE('Transfer failed: Invalid account ID.');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DBMS_OUTPUT.PUT_LINE('--- Valid Fund Transfer ---');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TransferFunds(102, 104, 1000);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BEGIN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DBMS_OUTPUT.PUT_LINE('--- Invalid Fund Transfer (Insufficient Balance) ---');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 xml:space="preserve">    TransferFunds(104, 101, 10000);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END;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/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SELECT * FROM Accounts;</w:t>
      </w:r>
    </w:p>
    <w:p w:rsidR="00C74590" w:rsidRPr="00C74590" w:rsidRDefault="00C74590" w:rsidP="00C74590">
      <w:pPr>
        <w:rPr>
          <w:sz w:val="24"/>
          <w:szCs w:val="24"/>
          <w:lang w:val="en-IN"/>
        </w:rPr>
      </w:pPr>
      <w:r w:rsidRPr="00C74590">
        <w:rPr>
          <w:sz w:val="24"/>
          <w:szCs w:val="24"/>
          <w:lang w:val="en-IN"/>
        </w:rPr>
        <w:t>SELECT * FROM Employees;</w:t>
      </w:r>
    </w:p>
    <w:sectPr w:rsidR="00C74590" w:rsidRPr="00C7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82016040">
    <w:abstractNumId w:val="19"/>
  </w:num>
  <w:num w:numId="2" w16cid:durableId="63337451">
    <w:abstractNumId w:val="12"/>
  </w:num>
  <w:num w:numId="3" w16cid:durableId="6174938">
    <w:abstractNumId w:val="10"/>
  </w:num>
  <w:num w:numId="4" w16cid:durableId="577010824">
    <w:abstractNumId w:val="21"/>
  </w:num>
  <w:num w:numId="5" w16cid:durableId="367992476">
    <w:abstractNumId w:val="13"/>
  </w:num>
  <w:num w:numId="6" w16cid:durableId="2047637582">
    <w:abstractNumId w:val="16"/>
  </w:num>
  <w:num w:numId="7" w16cid:durableId="677970313">
    <w:abstractNumId w:val="18"/>
  </w:num>
  <w:num w:numId="8" w16cid:durableId="1133135347">
    <w:abstractNumId w:val="9"/>
  </w:num>
  <w:num w:numId="9" w16cid:durableId="1877766532">
    <w:abstractNumId w:val="7"/>
  </w:num>
  <w:num w:numId="10" w16cid:durableId="1963338372">
    <w:abstractNumId w:val="6"/>
  </w:num>
  <w:num w:numId="11" w16cid:durableId="1684555505">
    <w:abstractNumId w:val="5"/>
  </w:num>
  <w:num w:numId="12" w16cid:durableId="2138983753">
    <w:abstractNumId w:val="4"/>
  </w:num>
  <w:num w:numId="13" w16cid:durableId="1343049758">
    <w:abstractNumId w:val="8"/>
  </w:num>
  <w:num w:numId="14" w16cid:durableId="116721399">
    <w:abstractNumId w:val="3"/>
  </w:num>
  <w:num w:numId="15" w16cid:durableId="1111821726">
    <w:abstractNumId w:val="2"/>
  </w:num>
  <w:num w:numId="16" w16cid:durableId="499200836">
    <w:abstractNumId w:val="1"/>
  </w:num>
  <w:num w:numId="17" w16cid:durableId="751318657">
    <w:abstractNumId w:val="0"/>
  </w:num>
  <w:num w:numId="18" w16cid:durableId="1249079318">
    <w:abstractNumId w:val="14"/>
  </w:num>
  <w:num w:numId="19" w16cid:durableId="871236100">
    <w:abstractNumId w:val="15"/>
  </w:num>
  <w:num w:numId="20" w16cid:durableId="1079667658">
    <w:abstractNumId w:val="20"/>
  </w:num>
  <w:num w:numId="21" w16cid:durableId="1442993783">
    <w:abstractNumId w:val="17"/>
  </w:num>
  <w:num w:numId="22" w16cid:durableId="379473231">
    <w:abstractNumId w:val="11"/>
  </w:num>
  <w:num w:numId="23" w16cid:durableId="10676517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90"/>
    <w:rsid w:val="000F699C"/>
    <w:rsid w:val="00645252"/>
    <w:rsid w:val="006D3D74"/>
    <w:rsid w:val="0083569A"/>
    <w:rsid w:val="00A9204E"/>
    <w:rsid w:val="00C7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5D93"/>
  <w15:chartTrackingRefBased/>
  <w15:docId w15:val="{1BF2158C-0038-4BE4-945E-F3C62B62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I\AppData\Local\Microsoft\Office\16.0\DTS\en-IN%7b4D477F47-73FF-4696-BAA6-719AFC4F4769%7d\%7b20E111E5-547B-42A1-8C3F-2E04487FF2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{20E111E5-547B-42A1-8C3F-2E04487FF2FE}tf02786999_win32</Template>
  <TotalTime>2</TotalTime>
  <Pages>10</Pages>
  <Words>1455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 d</cp:lastModifiedBy>
  <cp:revision>1</cp:revision>
  <dcterms:created xsi:type="dcterms:W3CDTF">2025-06-29T05:20:00Z</dcterms:created>
  <dcterms:modified xsi:type="dcterms:W3CDTF">2025-06-29T05:26:00Z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